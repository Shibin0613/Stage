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EEA570" w14:textId="77777777" w:rsidR="003F588C" w:rsidRPr="00AC01EE" w:rsidRDefault="003F588C">
      <w:pPr>
        <w:rPr>
          <w:rFonts w:asciiTheme="minorHAnsi" w:hAnsiTheme="minorHAnsi"/>
          <w:b/>
          <w:color w:val="005DA4"/>
          <w:sz w:val="22"/>
          <w:szCs w:val="28"/>
        </w:rPr>
      </w:pPr>
    </w:p>
    <w:tbl>
      <w:tblPr>
        <w:tblpPr w:leftFromText="141" w:rightFromText="141" w:vertAnchor="text" w:horzAnchor="margin" w:tblpY="108"/>
        <w:tblW w:w="9271" w:type="dxa"/>
        <w:tblBorders>
          <w:top w:val="single" w:sz="12" w:space="0" w:color="005DA4"/>
          <w:left w:val="single" w:sz="12" w:space="0" w:color="005DA4"/>
          <w:bottom w:val="single" w:sz="12" w:space="0" w:color="005DA4"/>
          <w:right w:val="single" w:sz="12" w:space="0" w:color="005DA4"/>
          <w:insideH w:val="single" w:sz="8" w:space="0" w:color="005DA4"/>
          <w:insideV w:val="single" w:sz="8" w:space="0" w:color="005DA4"/>
        </w:tblBorders>
        <w:tblLayout w:type="fixed"/>
        <w:tblCellMar>
          <w:left w:w="284" w:type="dxa"/>
          <w:right w:w="70" w:type="dxa"/>
        </w:tblCellMar>
        <w:tblLook w:val="0000" w:firstRow="0" w:lastRow="0" w:firstColumn="0" w:lastColumn="0" w:noHBand="0" w:noVBand="0"/>
      </w:tblPr>
      <w:tblGrid>
        <w:gridCol w:w="847"/>
        <w:gridCol w:w="1201"/>
        <w:gridCol w:w="399"/>
        <w:gridCol w:w="535"/>
        <w:gridCol w:w="1186"/>
        <w:gridCol w:w="16"/>
        <w:gridCol w:w="400"/>
        <w:gridCol w:w="998"/>
        <w:gridCol w:w="1057"/>
        <w:gridCol w:w="648"/>
        <w:gridCol w:w="1984"/>
      </w:tblGrid>
      <w:tr w:rsidR="00AC01EE" w:rsidRPr="00AC01EE" w14:paraId="0E99D744" w14:textId="77777777" w:rsidTr="1BB2A74E">
        <w:trPr>
          <w:cantSplit/>
          <w:trHeight w:val="227"/>
        </w:trPr>
        <w:tc>
          <w:tcPr>
            <w:tcW w:w="9271" w:type="dxa"/>
            <w:gridSpan w:val="11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054DA404" w14:textId="06BC8640" w:rsidR="004027C6" w:rsidRPr="00AC01EE" w:rsidRDefault="00ED4C69" w:rsidP="00656F6B">
            <w:pPr>
              <w:pStyle w:val="Kop1"/>
              <w:spacing w:before="120"/>
              <w:jc w:val="center"/>
              <w:rPr>
                <w:rFonts w:asciiTheme="minorHAnsi" w:hAnsiTheme="minorHAnsi"/>
                <w:color w:val="005DA4"/>
                <w:sz w:val="36"/>
              </w:rPr>
            </w:pPr>
            <w:bookmarkStart w:id="0" w:name="OLE_LINK3"/>
            <w:bookmarkStart w:id="1" w:name="OLE_LINK4"/>
            <w:bookmarkStart w:id="2" w:name="OLE_LINK5"/>
            <w:bookmarkStart w:id="3" w:name="OLE_LINK12"/>
            <w:bookmarkStart w:id="4" w:name="OLE_LINK13"/>
            <w:bookmarkStart w:id="5" w:name="OLE_LINK14"/>
            <w:r w:rsidRPr="00AC01EE">
              <w:rPr>
                <w:color w:val="005DA4"/>
              </w:rPr>
              <w:t xml:space="preserve">Beoordeling BPV </w:t>
            </w:r>
            <w:r w:rsidR="008C0EC6">
              <w:rPr>
                <w:color w:val="005DA4"/>
              </w:rPr>
              <w:t>Software Developer</w:t>
            </w:r>
            <w:r w:rsidRPr="00AC01EE">
              <w:rPr>
                <w:color w:val="005DA4"/>
              </w:rPr>
              <w:t xml:space="preserve"> (</w:t>
            </w:r>
            <w:r w:rsidR="008C0EC6">
              <w:rPr>
                <w:color w:val="005DA4"/>
              </w:rPr>
              <w:t>25604</w:t>
            </w:r>
            <w:r w:rsidRPr="00AC01EE">
              <w:rPr>
                <w:color w:val="005DA4"/>
              </w:rPr>
              <w:t>)</w:t>
            </w:r>
          </w:p>
        </w:tc>
      </w:tr>
      <w:tr w:rsidR="00AC01EE" w:rsidRPr="00AC01EE" w14:paraId="399E2618" w14:textId="77777777" w:rsidTr="1BB2A74E">
        <w:trPr>
          <w:cantSplit/>
          <w:trHeight w:val="454"/>
        </w:trPr>
        <w:tc>
          <w:tcPr>
            <w:tcW w:w="2048" w:type="dxa"/>
            <w:gridSpan w:val="2"/>
            <w:tcBorders>
              <w:top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3EE40CD1" w14:textId="77777777" w:rsidR="001C39B1" w:rsidRPr="00AC01EE" w:rsidRDefault="00B756D8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Llnr en naam</w:t>
            </w:r>
          </w:p>
        </w:tc>
        <w:tc>
          <w:tcPr>
            <w:tcW w:w="7223" w:type="dxa"/>
            <w:gridSpan w:val="9"/>
            <w:tcBorders>
              <w:top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4DCC81D8" w14:textId="7E0B91A2" w:rsidR="001C39B1" w:rsidRPr="00BA3591" w:rsidRDefault="00BA3591" w:rsidP="1BB2A74E">
            <w:pPr>
              <w:ind w:left="84"/>
              <w:rPr>
                <w:rFonts w:asciiTheme="minorHAnsi" w:hAnsiTheme="minorHAnsi" w:cs="Arial"/>
                <w:sz w:val="20"/>
                <w:szCs w:val="20"/>
              </w:rPr>
            </w:pPr>
            <w:r w:rsidRPr="00BA3591">
              <w:rPr>
                <w:rFonts w:asciiTheme="minorHAnsi" w:hAnsiTheme="minorHAnsi" w:cs="Arial"/>
                <w:sz w:val="20"/>
                <w:szCs w:val="20"/>
              </w:rPr>
              <w:t>220617 Shibin Pan</w:t>
            </w:r>
          </w:p>
        </w:tc>
      </w:tr>
      <w:tr w:rsidR="00AC01EE" w:rsidRPr="00AC01EE" w14:paraId="1DCC8B91" w14:textId="77777777" w:rsidTr="1BB2A74E">
        <w:trPr>
          <w:cantSplit/>
          <w:trHeight w:val="454"/>
        </w:trPr>
        <w:tc>
          <w:tcPr>
            <w:tcW w:w="2048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03282C68" w14:textId="77777777" w:rsidR="001C39B1" w:rsidRPr="00AC01EE" w:rsidRDefault="001C39B1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Bedrijf</w:t>
            </w:r>
            <w:r w:rsidR="006D05D3"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 en plaats</w:t>
            </w:r>
          </w:p>
        </w:tc>
        <w:tc>
          <w:tcPr>
            <w:tcW w:w="7223" w:type="dxa"/>
            <w:gridSpan w:val="9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373C4269" w14:textId="401BA2E6" w:rsidR="001C39B1" w:rsidRPr="00BA3591" w:rsidRDefault="00BA3591" w:rsidP="00FD5CBC">
            <w:pPr>
              <w:ind w:left="84"/>
              <w:rPr>
                <w:rFonts w:asciiTheme="minorHAnsi" w:hAnsiTheme="minorHAnsi" w:cs="Arial"/>
                <w:sz w:val="20"/>
              </w:rPr>
            </w:pPr>
            <w:proofErr w:type="spellStart"/>
            <w:r w:rsidRPr="00BA3591">
              <w:rPr>
                <w:rFonts w:asciiTheme="minorHAnsi" w:hAnsiTheme="minorHAnsi" w:cs="Arial"/>
                <w:sz w:val="20"/>
              </w:rPr>
              <w:t>Prodist</w:t>
            </w:r>
            <w:proofErr w:type="spellEnd"/>
            <w:r w:rsidRPr="00BA3591">
              <w:rPr>
                <w:rFonts w:asciiTheme="minorHAnsi" w:hAnsiTheme="minorHAnsi" w:cs="Arial"/>
                <w:sz w:val="20"/>
              </w:rPr>
              <w:t xml:space="preserve"> ERP Software </w:t>
            </w:r>
          </w:p>
        </w:tc>
      </w:tr>
      <w:tr w:rsidR="00AC01EE" w:rsidRPr="00AC01EE" w14:paraId="34376BFE" w14:textId="77777777" w:rsidTr="1BB2A74E">
        <w:trPr>
          <w:cantSplit/>
          <w:trHeight w:val="454"/>
        </w:trPr>
        <w:tc>
          <w:tcPr>
            <w:tcW w:w="2048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4B1306DA" w14:textId="77777777" w:rsidR="006D05D3" w:rsidRPr="00AC01EE" w:rsidRDefault="006D05D3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Praktijkopleider</w:t>
            </w:r>
          </w:p>
        </w:tc>
        <w:tc>
          <w:tcPr>
            <w:tcW w:w="7223" w:type="dxa"/>
            <w:gridSpan w:val="9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33FAB67B" w14:textId="7D0FD8EC" w:rsidR="006D05D3" w:rsidRPr="00BA3591" w:rsidRDefault="00BA3591" w:rsidP="00FD5CBC">
            <w:pPr>
              <w:ind w:left="84"/>
              <w:rPr>
                <w:rFonts w:asciiTheme="minorHAnsi" w:hAnsiTheme="minorHAnsi" w:cstheme="minorHAnsi"/>
                <w:b/>
                <w:bCs/>
                <w:i/>
                <w:iCs/>
                <w:color w:val="005DA4"/>
                <w:sz w:val="20"/>
                <w:szCs w:val="20"/>
              </w:rPr>
            </w:pPr>
            <w:r w:rsidRPr="00BA3591">
              <w:rPr>
                <w:rFonts w:asciiTheme="minorHAnsi" w:hAnsiTheme="minorHAnsi" w:cstheme="minorHAnsi"/>
                <w:color w:val="222222"/>
                <w:sz w:val="20"/>
                <w:szCs w:val="20"/>
                <w:shd w:val="clear" w:color="auto" w:fill="FFFFFF"/>
              </w:rPr>
              <w:t>William Cornelissen </w:t>
            </w:r>
          </w:p>
        </w:tc>
      </w:tr>
      <w:tr w:rsidR="00AC01EE" w:rsidRPr="00AC01EE" w14:paraId="5C8FCB05" w14:textId="77777777" w:rsidTr="1BB2A74E">
        <w:trPr>
          <w:cantSplit/>
          <w:trHeight w:val="454"/>
        </w:trPr>
        <w:tc>
          <w:tcPr>
            <w:tcW w:w="2048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4D36CAE9" w14:textId="77777777" w:rsidR="006D05D3" w:rsidRPr="00AC01EE" w:rsidRDefault="006D05D3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BPV-docent</w:t>
            </w:r>
          </w:p>
        </w:tc>
        <w:tc>
          <w:tcPr>
            <w:tcW w:w="7223" w:type="dxa"/>
            <w:gridSpan w:val="9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4A132C1A" w14:textId="3135E132" w:rsidR="006D05D3" w:rsidRPr="008D0E92" w:rsidRDefault="00BA3591" w:rsidP="00FD5CBC">
            <w:pPr>
              <w:ind w:left="84"/>
              <w:rPr>
                <w:rFonts w:asciiTheme="minorHAnsi" w:hAnsiTheme="minorHAnsi" w:cs="Arial"/>
                <w:color w:val="005DA4"/>
                <w:sz w:val="20"/>
              </w:rPr>
            </w:pPr>
            <w:r w:rsidRPr="008D0E92">
              <w:rPr>
                <w:rFonts w:asciiTheme="minorHAnsi" w:hAnsiTheme="minorHAnsi" w:cs="Arial"/>
                <w:sz w:val="20"/>
              </w:rPr>
              <w:t>Frans de Boer</w:t>
            </w:r>
          </w:p>
        </w:tc>
      </w:tr>
      <w:tr w:rsidR="00AC01EE" w:rsidRPr="00AC01EE" w14:paraId="5476D603" w14:textId="77777777" w:rsidTr="1BB2A74E">
        <w:trPr>
          <w:cantSplit/>
          <w:trHeight w:val="454"/>
        </w:trPr>
        <w:tc>
          <w:tcPr>
            <w:tcW w:w="2048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136C5609" w14:textId="77777777" w:rsidR="006D7EB0" w:rsidRPr="00AC01EE" w:rsidRDefault="006D05D3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Datum start</w:t>
            </w:r>
          </w:p>
        </w:tc>
        <w:tc>
          <w:tcPr>
            <w:tcW w:w="2536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3E2D5B3B" w14:textId="624D0154" w:rsidR="006D7EB0" w:rsidRPr="008D0E92" w:rsidRDefault="00BA3591" w:rsidP="00FD5CBC">
            <w:pPr>
              <w:ind w:left="84"/>
              <w:rPr>
                <w:rFonts w:asciiTheme="minorHAnsi" w:hAnsiTheme="minorHAnsi" w:cs="Arial"/>
                <w:bCs/>
                <w:color w:val="005DA4"/>
                <w:sz w:val="20"/>
                <w:szCs w:val="20"/>
              </w:rPr>
            </w:pPr>
            <w:r w:rsidRPr="008D0E92">
              <w:rPr>
                <w:rFonts w:asciiTheme="minorHAnsi" w:hAnsiTheme="minorHAnsi" w:cs="Arial"/>
                <w:bCs/>
                <w:sz w:val="20"/>
                <w:szCs w:val="20"/>
              </w:rPr>
              <w:t>12-02-2024</w:t>
            </w:r>
          </w:p>
        </w:tc>
        <w:tc>
          <w:tcPr>
            <w:tcW w:w="2055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6D11B69B" w14:textId="77777777" w:rsidR="006D7EB0" w:rsidRPr="00AC01EE" w:rsidRDefault="006D05D3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Datum eind</w:t>
            </w:r>
          </w:p>
        </w:tc>
        <w:tc>
          <w:tcPr>
            <w:tcW w:w="2632" w:type="dxa"/>
            <w:gridSpan w:val="2"/>
            <w:tcMar>
              <w:left w:w="57" w:type="dxa"/>
              <w:right w:w="28" w:type="dxa"/>
            </w:tcMar>
            <w:vAlign w:val="center"/>
          </w:tcPr>
          <w:p w14:paraId="5B973FC9" w14:textId="7D91AB36" w:rsidR="006D7EB0" w:rsidRPr="008D0E92" w:rsidRDefault="00BA3591" w:rsidP="00FD5CBC">
            <w:pPr>
              <w:ind w:left="85"/>
              <w:rPr>
                <w:rFonts w:asciiTheme="minorHAnsi" w:hAnsiTheme="minorHAnsi" w:cs="Arial"/>
                <w:iCs/>
                <w:color w:val="005DA4"/>
                <w:sz w:val="20"/>
                <w:szCs w:val="20"/>
              </w:rPr>
            </w:pPr>
            <w:r w:rsidRPr="008D0E92">
              <w:rPr>
                <w:rFonts w:asciiTheme="minorHAnsi" w:hAnsiTheme="minorHAnsi" w:cs="Arial"/>
                <w:iCs/>
                <w:sz w:val="20"/>
                <w:szCs w:val="20"/>
              </w:rPr>
              <w:t>12-07-</w:t>
            </w:r>
            <w:r w:rsidR="008D0E92" w:rsidRPr="008D0E92">
              <w:rPr>
                <w:rFonts w:asciiTheme="minorHAnsi" w:hAnsiTheme="minorHAnsi" w:cs="Arial"/>
                <w:iCs/>
                <w:sz w:val="20"/>
                <w:szCs w:val="20"/>
              </w:rPr>
              <w:t>2024</w:t>
            </w:r>
          </w:p>
        </w:tc>
      </w:tr>
      <w:tr w:rsidR="00AC01EE" w:rsidRPr="00AC01EE" w14:paraId="23285523" w14:textId="77777777" w:rsidTr="1BB2A74E">
        <w:trPr>
          <w:cantSplit/>
          <w:trHeight w:val="454"/>
        </w:trPr>
        <w:tc>
          <w:tcPr>
            <w:tcW w:w="9271" w:type="dxa"/>
            <w:gridSpan w:val="11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6DFD22AE" w14:textId="77777777" w:rsidR="00063A72" w:rsidRPr="00AC01EE" w:rsidRDefault="00063A72" w:rsidP="00063A72">
            <w:pPr>
              <w:ind w:left="85"/>
              <w:jc w:val="center"/>
              <w:rPr>
                <w:rFonts w:asciiTheme="minorHAnsi" w:hAnsiTheme="minorHAnsi" w:cs="Arial"/>
                <w:b/>
                <w:bCs/>
                <w:iCs/>
                <w:color w:val="005DA4"/>
              </w:rPr>
            </w:pPr>
            <w:bookmarkStart w:id="6" w:name="_Hlk381819702"/>
            <w:r w:rsidRPr="00AC01EE">
              <w:rPr>
                <w:rFonts w:asciiTheme="minorHAnsi" w:hAnsiTheme="minorHAnsi" w:cs="Arial"/>
                <w:b/>
                <w:bCs/>
                <w:iCs/>
                <w:color w:val="005DA4"/>
              </w:rPr>
              <w:t>Data bezoeken BPV-docent</w:t>
            </w:r>
          </w:p>
        </w:tc>
      </w:tr>
      <w:tr w:rsidR="00AC01EE" w:rsidRPr="00AC01EE" w14:paraId="476621B1" w14:textId="77777777" w:rsidTr="1BB2A74E">
        <w:trPr>
          <w:cantSplit/>
          <w:trHeight w:val="454"/>
        </w:trPr>
        <w:tc>
          <w:tcPr>
            <w:tcW w:w="2048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5D56F728" w14:textId="77777777" w:rsidR="00063A72" w:rsidRPr="00AC01EE" w:rsidRDefault="00063A72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1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  <w:vertAlign w:val="superscript"/>
              </w:rPr>
              <w:t>e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 bezoek</w:t>
            </w:r>
          </w:p>
        </w:tc>
        <w:tc>
          <w:tcPr>
            <w:tcW w:w="2536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C549265" w14:textId="77777777" w:rsidR="00063A72" w:rsidRPr="00AC01EE" w:rsidRDefault="00063A72" w:rsidP="00FD5CBC">
            <w:pPr>
              <w:ind w:left="84"/>
              <w:rPr>
                <w:rFonts w:asciiTheme="minorHAnsi" w:hAnsiTheme="minorHAnsi" w:cs="Arial"/>
                <w:b/>
                <w:color w:val="005DA4"/>
                <w:sz w:val="22"/>
              </w:rPr>
            </w:pPr>
          </w:p>
        </w:tc>
        <w:tc>
          <w:tcPr>
            <w:tcW w:w="2055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038116DE" w14:textId="77777777" w:rsidR="00063A72" w:rsidRPr="00AC01EE" w:rsidRDefault="00063A72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2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  <w:vertAlign w:val="superscript"/>
              </w:rPr>
              <w:t>e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 bezoek</w:t>
            </w:r>
          </w:p>
        </w:tc>
        <w:tc>
          <w:tcPr>
            <w:tcW w:w="2632" w:type="dxa"/>
            <w:gridSpan w:val="2"/>
            <w:tcMar>
              <w:left w:w="57" w:type="dxa"/>
              <w:right w:w="28" w:type="dxa"/>
            </w:tcMar>
            <w:vAlign w:val="center"/>
          </w:tcPr>
          <w:p w14:paraId="0A5704F7" w14:textId="77777777" w:rsidR="00063A72" w:rsidRPr="00AC01EE" w:rsidRDefault="00063A72" w:rsidP="00FD5CBC">
            <w:pPr>
              <w:ind w:left="85"/>
              <w:rPr>
                <w:rFonts w:asciiTheme="minorHAnsi" w:hAnsiTheme="minorHAnsi" w:cs="Arial"/>
                <w:b/>
                <w:bCs/>
                <w:iCs/>
                <w:color w:val="005DA4"/>
                <w:sz w:val="20"/>
              </w:rPr>
            </w:pPr>
          </w:p>
        </w:tc>
      </w:tr>
      <w:tr w:rsidR="00AC01EE" w:rsidRPr="00AC01EE" w14:paraId="66F7AFF4" w14:textId="77777777" w:rsidTr="1BB2A74E">
        <w:trPr>
          <w:cantSplit/>
          <w:trHeight w:val="454"/>
        </w:trPr>
        <w:tc>
          <w:tcPr>
            <w:tcW w:w="2048" w:type="dxa"/>
            <w:gridSpan w:val="2"/>
            <w:tcBorders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3427525A" w14:textId="77777777" w:rsidR="00063A72" w:rsidRPr="00AC01EE" w:rsidRDefault="00063A72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3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  <w:vertAlign w:val="superscript"/>
              </w:rPr>
              <w:t>e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 bezoek</w:t>
            </w:r>
          </w:p>
        </w:tc>
        <w:tc>
          <w:tcPr>
            <w:tcW w:w="2536" w:type="dxa"/>
            <w:gridSpan w:val="5"/>
            <w:tcBorders>
              <w:bottom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38F125F" w14:textId="77777777" w:rsidR="00063A72" w:rsidRPr="00AC01EE" w:rsidRDefault="00063A72" w:rsidP="00FD5CBC">
            <w:pPr>
              <w:ind w:left="84"/>
              <w:rPr>
                <w:rFonts w:asciiTheme="minorHAnsi" w:hAnsiTheme="minorHAnsi" w:cs="Arial"/>
                <w:b/>
                <w:color w:val="005DA4"/>
                <w:sz w:val="22"/>
              </w:rPr>
            </w:pPr>
          </w:p>
        </w:tc>
        <w:tc>
          <w:tcPr>
            <w:tcW w:w="2055" w:type="dxa"/>
            <w:gridSpan w:val="2"/>
            <w:tcBorders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02C0B1E3" w14:textId="77777777" w:rsidR="00063A72" w:rsidRPr="00AC01EE" w:rsidRDefault="00063A72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4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  <w:vertAlign w:val="superscript"/>
              </w:rPr>
              <w:t>e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 bezoek</w:t>
            </w:r>
          </w:p>
        </w:tc>
        <w:tc>
          <w:tcPr>
            <w:tcW w:w="2632" w:type="dxa"/>
            <w:gridSpan w:val="2"/>
            <w:tcBorders>
              <w:bottom w:val="single" w:sz="12" w:space="0" w:color="005DA4"/>
            </w:tcBorders>
            <w:tcMar>
              <w:left w:w="57" w:type="dxa"/>
              <w:right w:w="28" w:type="dxa"/>
            </w:tcMar>
            <w:vAlign w:val="center"/>
          </w:tcPr>
          <w:p w14:paraId="3575101B" w14:textId="77777777" w:rsidR="00063A72" w:rsidRPr="00AC01EE" w:rsidRDefault="00063A72" w:rsidP="00FD5CBC">
            <w:pPr>
              <w:ind w:left="85"/>
              <w:rPr>
                <w:rFonts w:asciiTheme="minorHAnsi" w:hAnsiTheme="minorHAnsi" w:cs="Arial"/>
                <w:b/>
                <w:bCs/>
                <w:iCs/>
                <w:color w:val="005DA4"/>
                <w:sz w:val="20"/>
              </w:rPr>
            </w:pPr>
          </w:p>
        </w:tc>
      </w:tr>
      <w:tr w:rsidR="00AC01EE" w:rsidRPr="00AC01EE" w14:paraId="1AD2C2D2" w14:textId="77777777" w:rsidTr="1BB2A74E">
        <w:trPr>
          <w:cantSplit/>
          <w:trHeight w:val="567"/>
        </w:trPr>
        <w:tc>
          <w:tcPr>
            <w:tcW w:w="9271" w:type="dxa"/>
            <w:gridSpan w:val="11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bottom"/>
          </w:tcPr>
          <w:p w14:paraId="472613CF" w14:textId="77777777" w:rsidR="006D7EB0" w:rsidRPr="00AC01EE" w:rsidRDefault="006D7EB0" w:rsidP="00FD5CB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8"/>
                <w:szCs w:val="28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8"/>
                <w:szCs w:val="28"/>
              </w:rPr>
              <w:t>In te vullen door BPV-docent</w:t>
            </w:r>
          </w:p>
        </w:tc>
      </w:tr>
      <w:bookmarkEnd w:id="6"/>
      <w:tr w:rsidR="00AC01EE" w:rsidRPr="00AC01EE" w14:paraId="6D51D611" w14:textId="77777777" w:rsidTr="1BB2A74E">
        <w:trPr>
          <w:cantSplit/>
          <w:trHeight w:val="454"/>
        </w:trPr>
        <w:tc>
          <w:tcPr>
            <w:tcW w:w="2982" w:type="dxa"/>
            <w:gridSpan w:val="4"/>
            <w:tcBorders>
              <w:top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2288A4DE" w14:textId="77777777" w:rsidR="00B756D8" w:rsidRPr="00AC01EE" w:rsidRDefault="00977730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Beoordeling houdingsaspecten </w:t>
            </w:r>
          </w:p>
        </w:tc>
        <w:tc>
          <w:tcPr>
            <w:tcW w:w="1202" w:type="dxa"/>
            <w:gridSpan w:val="2"/>
            <w:tcBorders>
              <w:top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F29A36D" w14:textId="77777777" w:rsidR="00B756D8" w:rsidRPr="00AC01EE" w:rsidRDefault="00B756D8" w:rsidP="00FD5CBC">
            <w:pPr>
              <w:rPr>
                <w:rFonts w:asciiTheme="minorHAnsi" w:hAnsiTheme="minorHAnsi" w:cs="Arial"/>
                <w:color w:val="005DA4"/>
                <w:sz w:val="22"/>
              </w:rPr>
            </w:pPr>
          </w:p>
        </w:tc>
        <w:tc>
          <w:tcPr>
            <w:tcW w:w="5087" w:type="dxa"/>
            <w:gridSpan w:val="5"/>
            <w:vMerge w:val="restart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2B6F7114" w14:textId="77777777" w:rsidR="00B756D8" w:rsidRPr="00AC01EE" w:rsidRDefault="00B756D8" w:rsidP="00FD5CB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Cs/>
                <w:color w:val="005DA4"/>
                <w:sz w:val="28"/>
                <w:szCs w:val="28"/>
              </w:rPr>
              <w:t>Eindbeoordeling</w:t>
            </w: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br/>
            </w: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br/>
            </w: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8"/>
                <w:szCs w:val="28"/>
              </w:rPr>
              <w:t>ONVOLDOENDE / VOLDOENDE</w:t>
            </w:r>
          </w:p>
        </w:tc>
      </w:tr>
      <w:tr w:rsidR="00AC01EE" w:rsidRPr="00AC01EE" w14:paraId="2234DEA6" w14:textId="77777777" w:rsidTr="1BB2A74E">
        <w:trPr>
          <w:cantSplit/>
          <w:trHeight w:val="454"/>
        </w:trPr>
        <w:tc>
          <w:tcPr>
            <w:tcW w:w="2982" w:type="dxa"/>
            <w:gridSpan w:val="4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778E4727" w14:textId="77777777" w:rsidR="00B756D8" w:rsidRPr="00AC01EE" w:rsidRDefault="00977730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Beoordeling aantal dagen </w:t>
            </w:r>
          </w:p>
        </w:tc>
        <w:tc>
          <w:tcPr>
            <w:tcW w:w="1202" w:type="dxa"/>
            <w:gridSpan w:val="2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284CA279" w14:textId="77777777" w:rsidR="00B756D8" w:rsidRPr="00AC01EE" w:rsidRDefault="00B756D8" w:rsidP="00FD5CBC">
            <w:pPr>
              <w:rPr>
                <w:rFonts w:asciiTheme="minorHAnsi" w:hAnsiTheme="minorHAnsi" w:cs="Arial"/>
                <w:color w:val="005DA4"/>
                <w:sz w:val="22"/>
              </w:rPr>
            </w:pPr>
          </w:p>
        </w:tc>
        <w:tc>
          <w:tcPr>
            <w:tcW w:w="5087" w:type="dxa"/>
            <w:gridSpan w:val="5"/>
            <w:vMerge/>
            <w:tcMar>
              <w:left w:w="57" w:type="dxa"/>
              <w:bottom w:w="28" w:type="dxa"/>
              <w:right w:w="28" w:type="dxa"/>
            </w:tcMar>
            <w:vAlign w:val="center"/>
          </w:tcPr>
          <w:p w14:paraId="1F01C6D0" w14:textId="77777777" w:rsidR="00B756D8" w:rsidRPr="00AC01EE" w:rsidRDefault="00B756D8" w:rsidP="00FD5CBC">
            <w:pPr>
              <w:tabs>
                <w:tab w:val="left" w:pos="142"/>
                <w:tab w:val="left" w:pos="284"/>
              </w:tabs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</w:p>
        </w:tc>
      </w:tr>
      <w:tr w:rsidR="00AC01EE" w:rsidRPr="00AC01EE" w14:paraId="77D46D93" w14:textId="77777777" w:rsidTr="1BB2A74E">
        <w:trPr>
          <w:cantSplit/>
          <w:trHeight w:val="454"/>
        </w:trPr>
        <w:tc>
          <w:tcPr>
            <w:tcW w:w="2982" w:type="dxa"/>
            <w:gridSpan w:val="4"/>
            <w:tcBorders>
              <w:bottom w:val="single" w:sz="8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614E4BE9" w14:textId="77777777" w:rsidR="00B756D8" w:rsidRPr="00AC01EE" w:rsidRDefault="00B756D8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Beoordeling taken</w:t>
            </w:r>
          </w:p>
        </w:tc>
        <w:tc>
          <w:tcPr>
            <w:tcW w:w="1202" w:type="dxa"/>
            <w:gridSpan w:val="2"/>
            <w:tcBorders>
              <w:bottom w:val="single" w:sz="8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13C32009" w14:textId="77777777" w:rsidR="00B756D8" w:rsidRPr="00AC01EE" w:rsidRDefault="00B756D8" w:rsidP="00FD5CBC">
            <w:pPr>
              <w:rPr>
                <w:rFonts w:asciiTheme="minorHAnsi" w:hAnsiTheme="minorHAnsi" w:cs="Arial"/>
                <w:color w:val="005DA4"/>
                <w:sz w:val="22"/>
              </w:rPr>
            </w:pPr>
          </w:p>
        </w:tc>
        <w:tc>
          <w:tcPr>
            <w:tcW w:w="5087" w:type="dxa"/>
            <w:gridSpan w:val="5"/>
            <w:vMerge/>
            <w:tcMar>
              <w:left w:w="57" w:type="dxa"/>
              <w:bottom w:w="28" w:type="dxa"/>
              <w:right w:w="28" w:type="dxa"/>
            </w:tcMar>
            <w:vAlign w:val="center"/>
          </w:tcPr>
          <w:p w14:paraId="3FB0AC72" w14:textId="77777777" w:rsidR="00B756D8" w:rsidRPr="00AC01EE" w:rsidRDefault="00B756D8" w:rsidP="00FD5CB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48478418" w14:textId="77777777" w:rsidTr="1BB2A74E">
        <w:trPr>
          <w:cantSplit/>
          <w:trHeight w:val="454"/>
        </w:trPr>
        <w:tc>
          <w:tcPr>
            <w:tcW w:w="2982" w:type="dxa"/>
            <w:gridSpan w:val="4"/>
            <w:tcBorders>
              <w:top w:val="single" w:sz="8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2B7C8A47" w14:textId="77777777" w:rsidR="00B756D8" w:rsidRPr="00AC01EE" w:rsidRDefault="00B756D8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Enquêtes ingevuld</w:t>
            </w:r>
          </w:p>
        </w:tc>
        <w:tc>
          <w:tcPr>
            <w:tcW w:w="1202" w:type="dxa"/>
            <w:gridSpan w:val="2"/>
            <w:tcBorders>
              <w:top w:val="single" w:sz="8" w:space="0" w:color="005DA4"/>
              <w:bottom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3D19298" w14:textId="77777777" w:rsidR="00B756D8" w:rsidRPr="00AC01EE" w:rsidRDefault="00B756D8" w:rsidP="00FD5CBC">
            <w:pPr>
              <w:rPr>
                <w:rFonts w:asciiTheme="minorHAnsi" w:hAnsiTheme="minorHAnsi" w:cs="Arial"/>
                <w:color w:val="005DA4"/>
                <w:sz w:val="22"/>
              </w:rPr>
            </w:pPr>
          </w:p>
        </w:tc>
        <w:tc>
          <w:tcPr>
            <w:tcW w:w="5087" w:type="dxa"/>
            <w:gridSpan w:val="5"/>
            <w:vMerge/>
            <w:tcMar>
              <w:left w:w="57" w:type="dxa"/>
              <w:bottom w:w="28" w:type="dxa"/>
              <w:right w:w="28" w:type="dxa"/>
            </w:tcMar>
            <w:vAlign w:val="center"/>
          </w:tcPr>
          <w:p w14:paraId="79F1B206" w14:textId="77777777" w:rsidR="00B756D8" w:rsidRPr="00AC01EE" w:rsidRDefault="00B756D8" w:rsidP="00FD5CB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69A24D9E" w14:textId="77777777" w:rsidTr="1BB2A74E">
        <w:trPr>
          <w:cantSplit/>
          <w:trHeight w:val="170"/>
        </w:trPr>
        <w:tc>
          <w:tcPr>
            <w:tcW w:w="9271" w:type="dxa"/>
            <w:gridSpan w:val="11"/>
            <w:tcBorders>
              <w:top w:val="single" w:sz="8" w:space="0" w:color="005DA4"/>
              <w:left w:val="nil"/>
              <w:bottom w:val="single" w:sz="12" w:space="0" w:color="005DA4"/>
              <w:right w:val="nil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7AA3668E" w14:textId="77777777" w:rsidR="00D6557E" w:rsidRPr="00AC01EE" w:rsidRDefault="00D6557E" w:rsidP="00FD5CB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8"/>
                <w:szCs w:val="8"/>
              </w:rPr>
            </w:pPr>
          </w:p>
        </w:tc>
      </w:tr>
      <w:tr w:rsidR="00AC01EE" w:rsidRPr="00AC01EE" w14:paraId="5C3A4C89" w14:textId="77777777" w:rsidTr="1BB2A74E">
        <w:trPr>
          <w:cantSplit/>
          <w:trHeight w:val="1292"/>
        </w:trPr>
        <w:tc>
          <w:tcPr>
            <w:tcW w:w="847" w:type="dxa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1288A64E" w14:textId="77777777" w:rsidR="00D6557E" w:rsidRPr="00AC01EE" w:rsidRDefault="00D6557E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Datum</w:t>
            </w:r>
          </w:p>
        </w:tc>
        <w:tc>
          <w:tcPr>
            <w:tcW w:w="1600" w:type="dxa"/>
            <w:gridSpan w:val="2"/>
            <w:tcBorders>
              <w:top w:val="single" w:sz="12" w:space="0" w:color="005DA4"/>
              <w:bottom w:val="single" w:sz="12" w:space="0" w:color="005DA4"/>
            </w:tcBorders>
            <w:shd w:val="clear" w:color="auto" w:fill="FFFFFF" w:themeFill="background1"/>
            <w:vAlign w:val="center"/>
          </w:tcPr>
          <w:p w14:paraId="1F60B423" w14:textId="77777777" w:rsidR="00D6557E" w:rsidRPr="00AC01EE" w:rsidRDefault="00D6557E" w:rsidP="00B756D8">
            <w:pPr>
              <w:ind w:left="-142"/>
              <w:rPr>
                <w:rFonts w:asciiTheme="minorHAnsi" w:hAnsiTheme="minorHAnsi" w:cs="Arial"/>
                <w:color w:val="005DA4"/>
                <w:sz w:val="22"/>
              </w:rPr>
            </w:pPr>
          </w:p>
        </w:tc>
        <w:tc>
          <w:tcPr>
            <w:tcW w:w="1721" w:type="dxa"/>
            <w:gridSpan w:val="2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vAlign w:val="center"/>
          </w:tcPr>
          <w:p w14:paraId="5BEB6639" w14:textId="77777777" w:rsidR="00D6557E" w:rsidRPr="00AC01EE" w:rsidRDefault="00D6557E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Handtekening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br/>
              <w:t>Student</w:t>
            </w:r>
          </w:p>
        </w:tc>
        <w:tc>
          <w:tcPr>
            <w:tcW w:w="1414" w:type="dxa"/>
            <w:gridSpan w:val="3"/>
            <w:tcBorders>
              <w:top w:val="single" w:sz="12" w:space="0" w:color="005DA4"/>
              <w:bottom w:val="single" w:sz="12" w:space="0" w:color="005DA4"/>
            </w:tcBorders>
            <w:shd w:val="clear" w:color="auto" w:fill="FFFFFF" w:themeFill="background1"/>
            <w:vAlign w:val="center"/>
          </w:tcPr>
          <w:p w14:paraId="70BD8BCB" w14:textId="77777777" w:rsidR="00D6557E" w:rsidRPr="00AC01EE" w:rsidRDefault="00D6557E" w:rsidP="00B756D8">
            <w:pPr>
              <w:ind w:left="-248"/>
              <w:rPr>
                <w:rFonts w:asciiTheme="minorHAnsi" w:hAnsiTheme="minorHAnsi"/>
                <w:color w:val="005DA4"/>
                <w:sz w:val="22"/>
                <w:szCs w:val="28"/>
              </w:rPr>
            </w:pPr>
          </w:p>
        </w:tc>
        <w:tc>
          <w:tcPr>
            <w:tcW w:w="1705" w:type="dxa"/>
            <w:gridSpan w:val="2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vAlign w:val="center"/>
          </w:tcPr>
          <w:p w14:paraId="32A8EAF3" w14:textId="77777777" w:rsidR="00D6557E" w:rsidRPr="00AC01EE" w:rsidRDefault="00D6557E" w:rsidP="00FD5CBC">
            <w:pPr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Handtekening</w:t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br/>
              <w:t>BPV-docent</w:t>
            </w:r>
          </w:p>
        </w:tc>
        <w:tc>
          <w:tcPr>
            <w:tcW w:w="1984" w:type="dxa"/>
            <w:tcBorders>
              <w:top w:val="single" w:sz="12" w:space="0" w:color="005DA4"/>
              <w:bottom w:val="single" w:sz="12" w:space="0" w:color="005DA4"/>
            </w:tcBorders>
            <w:tcMar>
              <w:left w:w="57" w:type="dxa"/>
              <w:right w:w="28" w:type="dxa"/>
            </w:tcMar>
            <w:vAlign w:val="center"/>
          </w:tcPr>
          <w:p w14:paraId="154A3E07" w14:textId="77777777" w:rsidR="00D6557E" w:rsidRPr="00AC01EE" w:rsidRDefault="00D6557E" w:rsidP="00B756D8">
            <w:pPr>
              <w:ind w:left="50"/>
              <w:rPr>
                <w:rFonts w:asciiTheme="minorHAnsi" w:hAnsiTheme="minorHAnsi" w:cs="Arial"/>
                <w:bCs/>
                <w:iCs/>
                <w:color w:val="005DA4"/>
                <w:sz w:val="20"/>
              </w:rPr>
            </w:pPr>
          </w:p>
        </w:tc>
      </w:tr>
      <w:bookmarkEnd w:id="0"/>
      <w:bookmarkEnd w:id="1"/>
      <w:bookmarkEnd w:id="2"/>
      <w:bookmarkEnd w:id="3"/>
      <w:bookmarkEnd w:id="4"/>
      <w:bookmarkEnd w:id="5"/>
    </w:tbl>
    <w:p w14:paraId="4397143D" w14:textId="77777777" w:rsidR="006D7EB0" w:rsidRPr="00AC01EE" w:rsidRDefault="006D7EB0">
      <w:pPr>
        <w:rPr>
          <w:rFonts w:asciiTheme="minorHAnsi" w:hAnsiTheme="minorHAnsi"/>
          <w:b/>
          <w:color w:val="005DA4"/>
          <w:sz w:val="22"/>
          <w:szCs w:val="28"/>
        </w:rPr>
      </w:pPr>
    </w:p>
    <w:p w14:paraId="15F0344A" w14:textId="77777777" w:rsidR="004D5883" w:rsidRPr="00AC01EE" w:rsidRDefault="004D5883" w:rsidP="006D7EB0">
      <w:pPr>
        <w:jc w:val="center"/>
        <w:rPr>
          <w:rFonts w:asciiTheme="minorHAnsi" w:hAnsiTheme="minorHAnsi"/>
          <w:b/>
          <w:color w:val="005DA4"/>
          <w:sz w:val="22"/>
          <w:szCs w:val="28"/>
        </w:rPr>
        <w:sectPr w:rsidR="004D5883" w:rsidRPr="00AC01EE" w:rsidSect="00146609">
          <w:headerReference w:type="default" r:id="rId11"/>
          <w:footerReference w:type="default" r:id="rId12"/>
          <w:headerReference w:type="first" r:id="rId13"/>
          <w:pgSz w:w="11899" w:h="16838"/>
          <w:pgMar w:top="1111" w:right="1418" w:bottom="992" w:left="1418" w:header="567" w:footer="561" w:gutter="0"/>
          <w:cols w:space="708"/>
          <w:vAlign w:val="center"/>
          <w:titlePg/>
          <w:docGrid w:linePitch="326"/>
        </w:sectPr>
      </w:pPr>
    </w:p>
    <w:p w14:paraId="3B12C357" w14:textId="77777777" w:rsidR="00B769AC" w:rsidRPr="00AC01EE" w:rsidRDefault="00B769AC" w:rsidP="006D7EB0">
      <w:pPr>
        <w:jc w:val="center"/>
        <w:rPr>
          <w:rFonts w:asciiTheme="minorHAnsi" w:hAnsiTheme="minorHAnsi"/>
          <w:b/>
          <w:color w:val="005DA4"/>
          <w:sz w:val="22"/>
          <w:szCs w:val="28"/>
        </w:rPr>
      </w:pPr>
    </w:p>
    <w:tbl>
      <w:tblPr>
        <w:tblW w:w="9057" w:type="dxa"/>
        <w:tblBorders>
          <w:top w:val="single" w:sz="12" w:space="0" w:color="005DA4"/>
          <w:left w:val="single" w:sz="12" w:space="0" w:color="005DA4"/>
          <w:bottom w:val="single" w:sz="12" w:space="0" w:color="005DA4"/>
          <w:right w:val="single" w:sz="12" w:space="0" w:color="005DA4"/>
          <w:insideH w:val="single" w:sz="8" w:space="0" w:color="005DA4"/>
          <w:insideV w:val="single" w:sz="8" w:space="0" w:color="005DA4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62"/>
        <w:gridCol w:w="7"/>
        <w:gridCol w:w="989"/>
        <w:gridCol w:w="993"/>
        <w:gridCol w:w="1206"/>
      </w:tblGrid>
      <w:tr w:rsidR="00AC01EE" w:rsidRPr="00AC01EE" w14:paraId="01E1307F" w14:textId="77777777" w:rsidTr="7BA9F3DB">
        <w:trPr>
          <w:cantSplit/>
          <w:trHeight w:val="227"/>
        </w:trPr>
        <w:tc>
          <w:tcPr>
            <w:tcW w:w="9057" w:type="dxa"/>
            <w:gridSpan w:val="5"/>
            <w:tcBorders>
              <w:bottom w:val="single" w:sz="8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59DCACE2" w14:textId="77777777" w:rsidR="003130C0" w:rsidRPr="00AC01EE" w:rsidRDefault="003130C0" w:rsidP="00E31139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  <w:sz w:val="36"/>
              </w:rPr>
              <w:t>Beoordeling houding</w:t>
            </w:r>
            <w:r w:rsidR="003A797A" w:rsidRPr="00AC01EE">
              <w:rPr>
                <w:rFonts w:asciiTheme="minorHAnsi" w:hAnsiTheme="minorHAnsi" w:cs="Arial"/>
                <w:b/>
                <w:i/>
                <w:iCs/>
                <w:color w:val="005DA4"/>
                <w:sz w:val="36"/>
              </w:rPr>
              <w:t xml:space="preserve"> </w:t>
            </w:r>
            <w:r w:rsidR="003A797A"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>(in te vullen door praktijkopleider)</w:t>
            </w:r>
          </w:p>
        </w:tc>
      </w:tr>
      <w:tr w:rsidR="00AC01EE" w:rsidRPr="00AC01EE" w14:paraId="541434FB" w14:textId="77777777" w:rsidTr="7BA9F3DB">
        <w:trPr>
          <w:cantSplit/>
          <w:trHeight w:val="227"/>
        </w:trPr>
        <w:tc>
          <w:tcPr>
            <w:tcW w:w="9057" w:type="dxa"/>
            <w:gridSpan w:val="5"/>
            <w:tcBorders>
              <w:top w:val="single" w:sz="8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370E3C2C" w14:textId="77777777" w:rsidR="003130C0" w:rsidRPr="00AC01EE" w:rsidRDefault="00C0712F" w:rsidP="00E31139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H</w:t>
            </w:r>
            <w:r w:rsidR="003130C0"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 xml:space="preserve">oudingsaspecten van de student aan de orde gesteld zijn in de functioneringsgesprekken. </w:t>
            </w:r>
          </w:p>
          <w:p w14:paraId="38273B21" w14:textId="1A810065" w:rsidR="003130C0" w:rsidRPr="00AC01EE" w:rsidRDefault="003130C0" w:rsidP="0C7F2A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  <w:szCs w:val="20"/>
              </w:rPr>
            </w:pPr>
            <w:r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>Gebruik bij voorkeur O</w:t>
            </w:r>
            <w:r w:rsidR="00CF4A08"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>(nvoldoende)</w:t>
            </w:r>
            <w:r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>, V</w:t>
            </w:r>
            <w:r w:rsidR="00CF4A08"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>(oldoende)</w:t>
            </w:r>
            <w:r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 xml:space="preserve"> of G</w:t>
            </w:r>
            <w:r w:rsidR="001E0526" w:rsidRPr="0C7F2ACE">
              <w:rPr>
                <w:rFonts w:asciiTheme="minorHAnsi" w:hAnsiTheme="minorHAnsi"/>
                <w:b/>
                <w:bCs/>
                <w:color w:val="005DA4"/>
                <w:sz w:val="22"/>
                <w:szCs w:val="22"/>
              </w:rPr>
              <w:t>(oed)</w:t>
            </w:r>
          </w:p>
        </w:tc>
      </w:tr>
      <w:tr w:rsidR="00AC01EE" w:rsidRPr="00AC01EE" w14:paraId="5039B891" w14:textId="77777777" w:rsidTr="7BA9F3DB">
        <w:trPr>
          <w:cantSplit/>
          <w:trHeight w:val="227"/>
        </w:trPr>
        <w:tc>
          <w:tcPr>
            <w:tcW w:w="5862" w:type="dxa"/>
            <w:tcBorders>
              <w:top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264172C7" w14:textId="77777777" w:rsidR="003130C0" w:rsidRPr="00AC01EE" w:rsidRDefault="00AC01EE" w:rsidP="00AB0441">
            <w:pPr>
              <w:rPr>
                <w:rFonts w:asciiTheme="minorHAnsi" w:hAnsiTheme="minorHAnsi" w:cs="Arial"/>
                <w:i/>
                <w:iCs/>
                <w:color w:val="005DA4"/>
                <w:sz w:val="22"/>
              </w:rPr>
            </w:pPr>
            <w:r w:rsidRPr="00AC01EE">
              <w:rPr>
                <w:rFonts w:asciiTheme="minorHAnsi" w:hAnsiTheme="minorHAnsi" w:cs="Arial"/>
                <w:b/>
                <w:color w:val="005DA4"/>
                <w:sz w:val="22"/>
              </w:rPr>
              <w:t>De</w:t>
            </w:r>
            <w:r w:rsidR="003130C0" w:rsidRPr="00AC01EE">
              <w:rPr>
                <w:rFonts w:asciiTheme="minorHAnsi" w:hAnsiTheme="minorHAnsi" w:cs="Arial"/>
                <w:b/>
                <w:color w:val="005DA4"/>
                <w:sz w:val="22"/>
              </w:rPr>
              <w:t xml:space="preserve"> deelnemer toont inzet en motivatie</w:t>
            </w:r>
          </w:p>
        </w:tc>
        <w:tc>
          <w:tcPr>
            <w:tcW w:w="996" w:type="dxa"/>
            <w:gridSpan w:val="2"/>
            <w:tcBorders>
              <w:top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  <w:vAlign w:val="center"/>
          </w:tcPr>
          <w:p w14:paraId="37DCFDDB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1</w:t>
            </w:r>
          </w:p>
        </w:tc>
        <w:tc>
          <w:tcPr>
            <w:tcW w:w="993" w:type="dxa"/>
            <w:tcBorders>
              <w:top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  <w:vAlign w:val="center"/>
          </w:tcPr>
          <w:p w14:paraId="340391ED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2</w:t>
            </w:r>
          </w:p>
        </w:tc>
        <w:tc>
          <w:tcPr>
            <w:tcW w:w="1206" w:type="dxa"/>
            <w:tcBorders>
              <w:top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  <w:vAlign w:val="center"/>
          </w:tcPr>
          <w:p w14:paraId="080202FF" w14:textId="77777777" w:rsidR="003130C0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Eind-g</w:t>
            </w:r>
            <w:r w:rsidR="003130C0"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esprek</w:t>
            </w:r>
          </w:p>
        </w:tc>
      </w:tr>
      <w:tr w:rsidR="00AC01EE" w:rsidRPr="00AC01EE" w14:paraId="1504692F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16A7AE6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Is op tijd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CF9BCCA" w14:textId="0976F8E1" w:rsidR="003130C0" w:rsidRPr="00AC01EE" w:rsidRDefault="003130C0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3CC9F86" w14:textId="58F643C2" w:rsidR="003130C0" w:rsidRPr="00AC01EE" w:rsidRDefault="003130C0" w:rsidP="7BA9F3D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C10A130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7020AC6E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543F322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Durft </w:t>
            </w:r>
            <w:r w:rsidR="003130C0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enthousiasme en betrokkenheid te laten zien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AD34EFE" w14:textId="343688FC" w:rsidR="003130C0" w:rsidRPr="00AC01EE" w:rsidRDefault="003130C0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78A58D7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17EFF9B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66265BD7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083F0F9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Is representatief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0C0416B" w14:textId="2B31FCB2" w:rsidR="003130C0" w:rsidRPr="00AC01EE" w:rsidRDefault="003130C0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A9A9237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6E83AD9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4B8BEC40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89E2C1B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Toont eigen initiatieven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70F0252" w14:textId="37B807A4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5D8B697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5E19E8A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07BAFD8D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1F31E1A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Staat open voor nieuwe ervaringen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6D6B6E4" w14:textId="2A09E34A" w:rsidR="003130C0" w:rsidRPr="00AC01EE" w:rsidRDefault="003130C0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63334CD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57D6C93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6C3B01FA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B9DBBE7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Kan gedisciplineerd werken aan individuele opdrachten en opdrachten in groepsverband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D3E50CD" w14:textId="58615703" w:rsidR="003130C0" w:rsidRPr="00AC01EE" w:rsidRDefault="003130C0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  <w:szCs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AAEB80B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BD7433A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14B4B214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EC7C1F7" w14:textId="77777777" w:rsidR="003130C0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Werkt op een betrokken manier aan het leerproces 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4068FB2B" w14:textId="2953F2B8" w:rsidR="003130C0" w:rsidRPr="00AC01EE" w:rsidRDefault="003130C0" w:rsidP="0E1CB8EB">
            <w:pPr>
              <w:tabs>
                <w:tab w:val="left" w:pos="142"/>
                <w:tab w:val="left" w:pos="284"/>
              </w:tabs>
              <w:spacing w:line="259" w:lineRule="auto"/>
              <w:jc w:val="center"/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67883AE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86062A2" w14:textId="77777777" w:rsidR="003130C0" w:rsidRPr="00AC01EE" w:rsidRDefault="003130C0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6DB18C68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32058D8" w14:textId="77777777" w:rsidR="00CF4A08" w:rsidRPr="00AC01EE" w:rsidRDefault="00CF4A08" w:rsidP="00AB0441">
            <w:pPr>
              <w:tabs>
                <w:tab w:val="left" w:pos="142"/>
                <w:tab w:val="left" w:pos="28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jc w:val="right"/>
              <w:rPr>
                <w:rFonts w:asciiTheme="minorHAnsi" w:hAnsiTheme="minorHAnsi" w:cs="Arial"/>
                <w:b/>
                <w:i/>
                <w:iCs/>
                <w:color w:val="005DA4"/>
                <w:sz w:val="22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>Totaalindruk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3AFD3D6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18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02A21E4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0B62F08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  <w:sz w:val="18"/>
              </w:rPr>
            </w:pPr>
          </w:p>
        </w:tc>
      </w:tr>
      <w:tr w:rsidR="00AC01EE" w:rsidRPr="00AC01EE" w14:paraId="42203E93" w14:textId="77777777" w:rsidTr="7BA9F3DB">
        <w:trPr>
          <w:cantSplit/>
          <w:trHeight w:val="227"/>
        </w:trPr>
        <w:tc>
          <w:tcPr>
            <w:tcW w:w="5862" w:type="dxa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4F64622C" w14:textId="77777777" w:rsidR="00CF4A08" w:rsidRPr="00AC01EE" w:rsidRDefault="00AC01EE" w:rsidP="00AB0441">
            <w:pPr>
              <w:tabs>
                <w:tab w:val="left" w:pos="28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</w:rPr>
            </w:pPr>
            <w:r w:rsidRPr="00AC01EE">
              <w:rPr>
                <w:rFonts w:asciiTheme="minorHAnsi" w:hAnsiTheme="minorHAnsi" w:cs="Arial"/>
                <w:b/>
                <w:color w:val="005DA4"/>
                <w:sz w:val="22"/>
              </w:rPr>
              <w:t>De</w:t>
            </w:r>
            <w:r w:rsidR="00CF4A08" w:rsidRPr="00AC01EE">
              <w:rPr>
                <w:rFonts w:asciiTheme="minorHAnsi" w:hAnsiTheme="minorHAnsi" w:cs="Arial"/>
                <w:b/>
                <w:color w:val="005DA4"/>
                <w:sz w:val="22"/>
              </w:rPr>
              <w:t xml:space="preserve"> deelnemer kan verantwoordelijkheid dragen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9171D8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1</w:t>
            </w: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6D3D0C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2</w:t>
            </w: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6FE3AB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Eind-gesprek</w:t>
            </w:r>
          </w:p>
        </w:tc>
      </w:tr>
      <w:tr w:rsidR="00AC01EE" w:rsidRPr="00AC01EE" w14:paraId="0682146A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A0D660A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Voert afgesproken opdrachten zelfstandig uit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F108944" w14:textId="14935483" w:rsidR="00CF4A08" w:rsidRPr="00AC01EE" w:rsidRDefault="00CF4A08" w:rsidP="008C0EC6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86EC44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C6DAC9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5A63C657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755E2E6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Roept op het juiste moment hulp in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44EE7AD4" w14:textId="731DECFE" w:rsidR="00CF4A08" w:rsidRPr="00AC01EE" w:rsidRDefault="00CF4A08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0BEAF8BA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054A5A7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1E777173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0BCED2B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Werkt </w:t>
            </w:r>
            <w:r w:rsidR="00CF4A08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zorgvuldig en planmatig aan de opdrachten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2AE3643D" w14:textId="5E19D072" w:rsidR="00CF4A08" w:rsidRPr="00AC01EE" w:rsidRDefault="00CF4A08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08934E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AC04DD9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428C5721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74806AB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Toont de juiste omgangsvormen in verschillende situaties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134A94F" w14:textId="1F5E8F24" w:rsidR="00CF4A08" w:rsidRPr="00AC01EE" w:rsidRDefault="00CF4A08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C5017B5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7AA7D0E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1B546168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CF76D0C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Gaat zorgvuldig om met vertrouwelijke informatie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B1F39F4" w14:textId="4037BF1D" w:rsidR="00CF4A08" w:rsidRPr="00AC01EE" w:rsidRDefault="00CF4A08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7FF2240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1D1DE9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239A6464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0F2988A8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Draagt medeverantwoordelijkheid voor het groepsproces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476C5F8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398ED3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CD0716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4F320C01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50A151C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Kan zo nodig</w:t>
            </w:r>
            <w:r w:rsidR="00CF4A08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 beslissingen nemen en deze verantwoorden 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ED8C9A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DBC2C6E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7017D5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4F03AF14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E03724E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Rapporteert regelmatig de voortgang van zijn taken 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5450269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37A5B72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813146F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106C1D39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B607A6A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Kan handelen tijdens onverwachte situaties 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F4520C8" w14:textId="35ABA0B0" w:rsidR="00CF4A08" w:rsidRPr="00AC01EE" w:rsidRDefault="00CF4A08" w:rsidP="0E1CB8EB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A075E3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7B546DB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09CC949D" w14:textId="77777777" w:rsidTr="7BA9F3DB">
        <w:trPr>
          <w:cantSplit/>
          <w:trHeight w:val="227"/>
        </w:trPr>
        <w:tc>
          <w:tcPr>
            <w:tcW w:w="5862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EA9C922" w14:textId="77777777" w:rsidR="00CF4A08" w:rsidRPr="00AC01EE" w:rsidRDefault="00CF4A08" w:rsidP="00AB0441">
            <w:pPr>
              <w:tabs>
                <w:tab w:val="left" w:pos="142"/>
                <w:tab w:val="left" w:pos="28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jc w:val="right"/>
              <w:rPr>
                <w:rFonts w:asciiTheme="minorHAnsi" w:hAnsiTheme="minorHAnsi" w:cs="Arial"/>
                <w:color w:val="005DA4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>Totaalindruk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295E46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B6764EE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897FCD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color w:val="005DA4"/>
              </w:rPr>
            </w:pPr>
          </w:p>
        </w:tc>
      </w:tr>
      <w:tr w:rsidR="00AC01EE" w:rsidRPr="00AC01EE" w14:paraId="465B460C" w14:textId="77777777" w:rsidTr="7BA9F3DB">
        <w:trPr>
          <w:cantSplit/>
          <w:trHeight w:val="227"/>
        </w:trPr>
        <w:tc>
          <w:tcPr>
            <w:tcW w:w="5862" w:type="dxa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086DF4D9" w14:textId="77777777" w:rsidR="00CF4A08" w:rsidRPr="00AC01EE" w:rsidRDefault="00AC01EE" w:rsidP="00AB0441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color w:val="005DA4"/>
                <w:sz w:val="22"/>
              </w:rPr>
              <w:t>De</w:t>
            </w:r>
            <w:r w:rsidR="00CF4A08" w:rsidRPr="00AC01EE">
              <w:rPr>
                <w:rFonts w:asciiTheme="minorHAnsi" w:hAnsiTheme="minorHAnsi" w:cs="Arial"/>
                <w:b/>
                <w:color w:val="005DA4"/>
                <w:sz w:val="22"/>
              </w:rPr>
              <w:t xml:space="preserve"> deelnemer kan samenwerken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D56E9F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1</w:t>
            </w: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0A59BCD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2</w:t>
            </w: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FAE220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Eind-gesprek</w:t>
            </w:r>
          </w:p>
        </w:tc>
      </w:tr>
      <w:tr w:rsidR="00AC01EE" w:rsidRPr="00AC01EE" w14:paraId="06133930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369B115A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Kan luisteren en </w:t>
            </w:r>
            <w:r w:rsidR="00CF4A08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toont respect voor anderen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5F57F1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61A5812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BB190F8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73BADFAA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2A8597AB" w14:textId="6DAB9073" w:rsidR="00CF4A08" w:rsidRPr="00AC01EE" w:rsidRDefault="00AC01EE" w:rsidP="2101F5DE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2101F5DE">
              <w:rPr>
                <w:rFonts w:asciiTheme="minorHAnsi" w:hAnsiTheme="minorHAnsi" w:cs="Arial"/>
                <w:color w:val="005DA4"/>
                <w:sz w:val="22"/>
                <w:szCs w:val="22"/>
              </w:rPr>
              <w:t>Overlegt over opdrachten en taakverdeling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62183B8F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6B1BEE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BF4A71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41769D3E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3237384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Gaat uit zichzelf gesprekken aan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62138B68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2D809A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4F7CCBF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77E4AAB0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7E7B35E7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Toont belangstelling voor de ander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7CFCBB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9C6FB6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1A87D88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8D2C149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1A750B70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Kan zich inleven in een ander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74497F0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D859A45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97C18D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4AFA5C34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84DCFAF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Kan eigen mening verwoorden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2C252EF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9876AA9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4B13A05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2F9CFEAB" w14:textId="77777777" w:rsidTr="7BA9F3DB">
        <w:trPr>
          <w:cantSplit/>
          <w:trHeight w:val="300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1B01EBF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Kan feedback ontvangen, geven en er </w:t>
            </w:r>
            <w:r w:rsidR="00CF4A08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iets mee doen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C982F6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5601841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28F542C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DC5140C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34E2A211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Kan zichzelf zijn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57025A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A60D8A5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0642AA7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377EE6A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4C9EDFDC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Heeft een assertieve houding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05FECA0D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A9A0102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1256A9E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2FB9BE0C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1B022922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Neemt actief deel aan overlegmomenten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3CF0C1E9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B4BE933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A3E3666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7779864D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3BCA7C8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Durft ervaringen bespreekbaar te maken in de groep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777D59D4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EEC005F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ED6F4C8" w14:textId="77777777" w:rsidR="00CF4A08" w:rsidRPr="00AC01EE" w:rsidRDefault="00CF4A08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24BB620B" w14:textId="77777777" w:rsidTr="7BA9F3DB">
        <w:trPr>
          <w:cantSplit/>
          <w:trHeight w:val="227"/>
        </w:trPr>
        <w:tc>
          <w:tcPr>
            <w:tcW w:w="5862" w:type="dxa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C223C86" w14:textId="77777777" w:rsidR="004F7C35" w:rsidRPr="00AC01EE" w:rsidRDefault="00AC188C" w:rsidP="00AB0441">
            <w:pPr>
              <w:tabs>
                <w:tab w:val="left" w:pos="142"/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jc w:val="right"/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>Totaalindruk</w:t>
            </w:r>
          </w:p>
        </w:tc>
        <w:tc>
          <w:tcPr>
            <w:tcW w:w="99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1878A099" w14:textId="77777777" w:rsidR="004F7C35" w:rsidRPr="00AC01EE" w:rsidRDefault="004F7C35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6B5BEBC" w14:textId="77777777" w:rsidR="004F7C35" w:rsidRPr="00AC01EE" w:rsidRDefault="004F7C35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65631221" w14:textId="77777777" w:rsidR="004F7C35" w:rsidRPr="00AC01EE" w:rsidRDefault="004F7C35" w:rsidP="00AB0441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506B405" w14:textId="77777777" w:rsidTr="7BA9F3DB">
        <w:trPr>
          <w:cantSplit/>
          <w:trHeight w:val="227"/>
        </w:trPr>
        <w:tc>
          <w:tcPr>
            <w:tcW w:w="5869" w:type="dxa"/>
            <w:gridSpan w:val="2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43AD029C" w14:textId="77777777" w:rsidR="00CF4A08" w:rsidRPr="00AC01EE" w:rsidRDefault="00AC01EE" w:rsidP="00AB0441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t>De deelnemer heeft zicht op eigen leerproces</w:t>
            </w:r>
          </w:p>
        </w:tc>
        <w:tc>
          <w:tcPr>
            <w:tcW w:w="989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5F49E081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1</w:t>
            </w: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03699CB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2</w:t>
            </w: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9B6CDEC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Eind-gesprek</w:t>
            </w:r>
          </w:p>
        </w:tc>
      </w:tr>
      <w:tr w:rsidR="00AC01EE" w:rsidRPr="00AC01EE" w14:paraId="378366CB" w14:textId="77777777" w:rsidTr="7BA9F3DB">
        <w:trPr>
          <w:cantSplit/>
          <w:trHeight w:val="227"/>
        </w:trPr>
        <w:tc>
          <w:tcPr>
            <w:tcW w:w="5869" w:type="dxa"/>
            <w:gridSpan w:val="2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5D350320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Stelt vragen</w:t>
            </w:r>
          </w:p>
        </w:tc>
        <w:tc>
          <w:tcPr>
            <w:tcW w:w="989" w:type="dxa"/>
            <w:tcMar>
              <w:left w:w="57" w:type="dxa"/>
              <w:bottom w:w="28" w:type="dxa"/>
              <w:right w:w="28" w:type="dxa"/>
            </w:tcMar>
          </w:tcPr>
          <w:p w14:paraId="55C5BE4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</w:tcPr>
          <w:p w14:paraId="1E20EFCD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09C4EAE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6D7F3E69" w14:textId="77777777" w:rsidTr="7BA9F3DB">
        <w:trPr>
          <w:cantSplit/>
          <w:trHeight w:val="227"/>
        </w:trPr>
        <w:tc>
          <w:tcPr>
            <w:tcW w:w="5869" w:type="dxa"/>
            <w:gridSpan w:val="2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470B3DB5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Heeft actieve leerhouding</w:t>
            </w:r>
          </w:p>
        </w:tc>
        <w:tc>
          <w:tcPr>
            <w:tcW w:w="989" w:type="dxa"/>
            <w:tcMar>
              <w:left w:w="57" w:type="dxa"/>
              <w:bottom w:w="28" w:type="dxa"/>
              <w:right w:w="28" w:type="dxa"/>
            </w:tcMar>
          </w:tcPr>
          <w:p w14:paraId="154B18EE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</w:tcPr>
          <w:p w14:paraId="7D082392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C49925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661C9A80" w14:textId="77777777" w:rsidTr="7BA9F3DB">
        <w:trPr>
          <w:cantSplit/>
          <w:trHeight w:val="227"/>
        </w:trPr>
        <w:tc>
          <w:tcPr>
            <w:tcW w:w="5869" w:type="dxa"/>
            <w:gridSpan w:val="2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458A2E31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Plant werkzaamheden voor zichzelf en met anderen</w:t>
            </w:r>
          </w:p>
        </w:tc>
        <w:tc>
          <w:tcPr>
            <w:tcW w:w="989" w:type="dxa"/>
            <w:tcMar>
              <w:left w:w="57" w:type="dxa"/>
              <w:bottom w:w="28" w:type="dxa"/>
              <w:right w:w="28" w:type="dxa"/>
            </w:tcMar>
          </w:tcPr>
          <w:p w14:paraId="611AE4F1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</w:tcPr>
          <w:p w14:paraId="5FCDD4E7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66D9C9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06EC3580" w14:textId="77777777" w:rsidTr="7BA9F3DB">
        <w:trPr>
          <w:cantSplit/>
          <w:trHeight w:val="227"/>
        </w:trPr>
        <w:tc>
          <w:tcPr>
            <w:tcW w:w="5869" w:type="dxa"/>
            <w:gridSpan w:val="2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72601E4D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Heeft zicht op eigen mogelijkheden en beperkingen</w:t>
            </w:r>
          </w:p>
        </w:tc>
        <w:tc>
          <w:tcPr>
            <w:tcW w:w="989" w:type="dxa"/>
            <w:tcMar>
              <w:left w:w="57" w:type="dxa"/>
              <w:bottom w:w="28" w:type="dxa"/>
              <w:right w:w="28" w:type="dxa"/>
            </w:tcMar>
          </w:tcPr>
          <w:p w14:paraId="6C776F3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993" w:type="dxa"/>
            <w:tcMar>
              <w:left w:w="57" w:type="dxa"/>
              <w:bottom w:w="28" w:type="dxa"/>
              <w:right w:w="28" w:type="dxa"/>
            </w:tcMar>
          </w:tcPr>
          <w:p w14:paraId="3CF1E1DA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206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6723872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</w:tbl>
    <w:p w14:paraId="2ECD18F0" w14:textId="77777777" w:rsidR="00977730" w:rsidRPr="00AC01EE" w:rsidRDefault="00977730">
      <w:pPr>
        <w:rPr>
          <w:color w:val="005DA4"/>
        </w:rPr>
      </w:pPr>
      <w:r w:rsidRPr="00AC01EE">
        <w:rPr>
          <w:color w:val="005DA4"/>
        </w:rPr>
        <w:br w:type="page"/>
      </w:r>
    </w:p>
    <w:tbl>
      <w:tblPr>
        <w:tblW w:w="9341" w:type="dxa"/>
        <w:tblBorders>
          <w:top w:val="single" w:sz="12" w:space="0" w:color="005DA4"/>
          <w:left w:val="single" w:sz="12" w:space="0" w:color="005DA4"/>
          <w:bottom w:val="single" w:sz="12" w:space="0" w:color="005DA4"/>
          <w:right w:val="single" w:sz="12" w:space="0" w:color="005DA4"/>
          <w:insideH w:val="single" w:sz="8" w:space="0" w:color="005DA4"/>
          <w:insideV w:val="single" w:sz="8" w:space="0" w:color="005DA4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4"/>
        <w:gridCol w:w="1515"/>
        <w:gridCol w:w="1136"/>
        <w:gridCol w:w="379"/>
        <w:gridCol w:w="1179"/>
        <w:gridCol w:w="336"/>
        <w:gridCol w:w="657"/>
        <w:gridCol w:w="68"/>
        <w:gridCol w:w="792"/>
        <w:gridCol w:w="274"/>
        <w:gridCol w:w="1491"/>
      </w:tblGrid>
      <w:tr w:rsidR="00AC01EE" w:rsidRPr="00AC01EE" w14:paraId="3159E8FD" w14:textId="77777777" w:rsidTr="00A74B41">
        <w:trPr>
          <w:cantSplit/>
          <w:trHeight w:val="227"/>
        </w:trPr>
        <w:tc>
          <w:tcPr>
            <w:tcW w:w="5723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D4273D3" w14:textId="77777777" w:rsidR="00977730" w:rsidRPr="00AC01EE" w:rsidRDefault="00AC01EE" w:rsidP="00297ECE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lastRenderedPageBreak/>
              <w:t>De deelnemer heeft zicht op eigen leerproces</w:t>
            </w:r>
            <w:r w:rsidR="00977730"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t xml:space="preserve"> (vervolg)</w:t>
            </w:r>
          </w:p>
        </w:tc>
        <w:tc>
          <w:tcPr>
            <w:tcW w:w="1061" w:type="dxa"/>
            <w:gridSpan w:val="3"/>
            <w:tcMar>
              <w:left w:w="57" w:type="dxa"/>
              <w:bottom w:w="28" w:type="dxa"/>
              <w:right w:w="28" w:type="dxa"/>
            </w:tcMar>
            <w:vAlign w:val="center"/>
          </w:tcPr>
          <w:p w14:paraId="496227D0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1</w:t>
            </w:r>
          </w:p>
        </w:tc>
        <w:tc>
          <w:tcPr>
            <w:tcW w:w="1066" w:type="dxa"/>
            <w:gridSpan w:val="2"/>
            <w:tcMar>
              <w:left w:w="57" w:type="dxa"/>
              <w:bottom w:w="28" w:type="dxa"/>
              <w:right w:w="28" w:type="dxa"/>
            </w:tcMar>
            <w:vAlign w:val="center"/>
          </w:tcPr>
          <w:p w14:paraId="559E3F50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Gesprek 2</w:t>
            </w:r>
          </w:p>
        </w:tc>
        <w:tc>
          <w:tcPr>
            <w:tcW w:w="1491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32EFB75B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  <w:t>Eind-gesprek</w:t>
            </w:r>
          </w:p>
        </w:tc>
      </w:tr>
      <w:tr w:rsidR="00AC01EE" w:rsidRPr="00AC01EE" w14:paraId="3C895A8E" w14:textId="77777777" w:rsidTr="00A74B41">
        <w:trPr>
          <w:cantSplit/>
          <w:trHeight w:val="227"/>
        </w:trPr>
        <w:tc>
          <w:tcPr>
            <w:tcW w:w="5723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614BFDF6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Maakt het eigen functioneren bespreekbaar </w:t>
            </w:r>
          </w:p>
        </w:tc>
        <w:tc>
          <w:tcPr>
            <w:tcW w:w="1061" w:type="dxa"/>
            <w:gridSpan w:val="3"/>
            <w:tcMar>
              <w:left w:w="57" w:type="dxa"/>
              <w:bottom w:w="28" w:type="dxa"/>
              <w:right w:w="28" w:type="dxa"/>
            </w:tcMar>
          </w:tcPr>
          <w:p w14:paraId="3B5AAE38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066" w:type="dxa"/>
            <w:gridSpan w:val="2"/>
            <w:tcMar>
              <w:left w:w="57" w:type="dxa"/>
              <w:bottom w:w="28" w:type="dxa"/>
              <w:right w:w="28" w:type="dxa"/>
            </w:tcMar>
          </w:tcPr>
          <w:p w14:paraId="20DA6ABE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491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763DD10A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05ACC51B" w14:textId="77777777" w:rsidTr="00A74B41">
        <w:trPr>
          <w:cantSplit/>
          <w:trHeight w:val="227"/>
        </w:trPr>
        <w:tc>
          <w:tcPr>
            <w:tcW w:w="5723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7C63BF0B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Geeft punten van verbetering </w:t>
            </w:r>
          </w:p>
        </w:tc>
        <w:tc>
          <w:tcPr>
            <w:tcW w:w="1061" w:type="dxa"/>
            <w:gridSpan w:val="3"/>
            <w:tcMar>
              <w:left w:w="57" w:type="dxa"/>
              <w:bottom w:w="28" w:type="dxa"/>
              <w:right w:w="28" w:type="dxa"/>
            </w:tcMar>
          </w:tcPr>
          <w:p w14:paraId="19A4F17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066" w:type="dxa"/>
            <w:gridSpan w:val="2"/>
            <w:tcMar>
              <w:left w:w="57" w:type="dxa"/>
              <w:bottom w:w="28" w:type="dxa"/>
              <w:right w:w="28" w:type="dxa"/>
            </w:tcMar>
          </w:tcPr>
          <w:p w14:paraId="67CF8458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491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1F150D52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196A6170" w14:textId="77777777" w:rsidTr="00A74B41">
        <w:trPr>
          <w:cantSplit/>
          <w:trHeight w:val="227"/>
        </w:trPr>
        <w:tc>
          <w:tcPr>
            <w:tcW w:w="5723" w:type="dxa"/>
            <w:gridSpan w:val="5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501246C5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 Bereidt zich voor op functioneringsgesprekken en neemt actief deel </w:t>
            </w:r>
          </w:p>
        </w:tc>
        <w:tc>
          <w:tcPr>
            <w:tcW w:w="1061" w:type="dxa"/>
            <w:gridSpan w:val="3"/>
            <w:tcMar>
              <w:left w:w="57" w:type="dxa"/>
              <w:bottom w:w="28" w:type="dxa"/>
              <w:right w:w="28" w:type="dxa"/>
            </w:tcMar>
          </w:tcPr>
          <w:p w14:paraId="6831C29D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066" w:type="dxa"/>
            <w:gridSpan w:val="2"/>
            <w:tcMar>
              <w:left w:w="57" w:type="dxa"/>
              <w:bottom w:w="28" w:type="dxa"/>
              <w:right w:w="28" w:type="dxa"/>
            </w:tcMar>
          </w:tcPr>
          <w:p w14:paraId="5803F31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491" w:type="dxa"/>
            <w:tcMar>
              <w:left w:w="57" w:type="dxa"/>
              <w:bottom w:w="28" w:type="dxa"/>
              <w:right w:w="28" w:type="dxa"/>
            </w:tcMar>
            <w:vAlign w:val="center"/>
          </w:tcPr>
          <w:p w14:paraId="2A910B47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47936FF1" w14:textId="77777777" w:rsidTr="00A74B41">
        <w:trPr>
          <w:cantSplit/>
          <w:trHeight w:val="227"/>
        </w:trPr>
        <w:tc>
          <w:tcPr>
            <w:tcW w:w="5723" w:type="dxa"/>
            <w:gridSpan w:val="5"/>
            <w:tcBorders>
              <w:bottom w:val="single" w:sz="8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2128B379" w14:textId="77777777" w:rsidR="00CF4A08" w:rsidRPr="00AC01EE" w:rsidRDefault="00AC01EE" w:rsidP="00DE6324">
            <w:pPr>
              <w:numPr>
                <w:ilvl w:val="0"/>
                <w:numId w:val="2"/>
              </w:numPr>
              <w:tabs>
                <w:tab w:val="clear" w:pos="644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ind w:left="567" w:hanging="425"/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Verwoordt het eigen leerproces schriftelijk en</w:t>
            </w:r>
            <w:r w:rsidR="00AB0441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 xml:space="preserve"> mon</w:t>
            </w:r>
            <w:r w:rsidR="00CF4A08"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deling</w:t>
            </w:r>
          </w:p>
        </w:tc>
        <w:tc>
          <w:tcPr>
            <w:tcW w:w="1061" w:type="dxa"/>
            <w:gridSpan w:val="3"/>
            <w:tcBorders>
              <w:bottom w:val="single" w:sz="8" w:space="0" w:color="005DA4"/>
            </w:tcBorders>
            <w:tcMar>
              <w:left w:w="57" w:type="dxa"/>
              <w:bottom w:w="28" w:type="dxa"/>
              <w:right w:w="28" w:type="dxa"/>
            </w:tcMar>
          </w:tcPr>
          <w:p w14:paraId="3179DBC2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066" w:type="dxa"/>
            <w:gridSpan w:val="2"/>
            <w:tcBorders>
              <w:bottom w:val="single" w:sz="8" w:space="0" w:color="005DA4"/>
            </w:tcBorders>
            <w:tcMar>
              <w:left w:w="57" w:type="dxa"/>
              <w:bottom w:w="28" w:type="dxa"/>
              <w:right w:w="28" w:type="dxa"/>
            </w:tcMar>
          </w:tcPr>
          <w:p w14:paraId="2AF08129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491" w:type="dxa"/>
            <w:tcBorders>
              <w:bottom w:val="single" w:sz="8" w:space="0" w:color="005DA4"/>
            </w:tcBorders>
            <w:tcMar>
              <w:left w:w="57" w:type="dxa"/>
              <w:bottom w:w="28" w:type="dxa"/>
              <w:right w:w="28" w:type="dxa"/>
            </w:tcMar>
            <w:vAlign w:val="center"/>
          </w:tcPr>
          <w:p w14:paraId="6797DA02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044563F2" w14:textId="77777777" w:rsidTr="00A74B41">
        <w:trPr>
          <w:cantSplit/>
          <w:trHeight w:val="227"/>
        </w:trPr>
        <w:tc>
          <w:tcPr>
            <w:tcW w:w="5723" w:type="dxa"/>
            <w:gridSpan w:val="5"/>
            <w:tcBorders>
              <w:top w:val="single" w:sz="8" w:space="0" w:color="005DA4"/>
              <w:bottom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7E3A5BFF" w14:textId="77777777" w:rsidR="00AC188C" w:rsidRPr="00AC01EE" w:rsidRDefault="00AC188C" w:rsidP="00670D82">
            <w:pPr>
              <w:tabs>
                <w:tab w:val="left" w:pos="142"/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jc w:val="right"/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>Totaalindruk</w:t>
            </w:r>
          </w:p>
        </w:tc>
        <w:tc>
          <w:tcPr>
            <w:tcW w:w="1061" w:type="dxa"/>
            <w:gridSpan w:val="3"/>
            <w:tcBorders>
              <w:top w:val="single" w:sz="8" w:space="0" w:color="005DA4"/>
              <w:bottom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</w:tcPr>
          <w:p w14:paraId="1FE8319C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066" w:type="dxa"/>
            <w:gridSpan w:val="2"/>
            <w:tcBorders>
              <w:top w:val="single" w:sz="8" w:space="0" w:color="005DA4"/>
              <w:bottom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</w:tcPr>
          <w:p w14:paraId="29C3FDC6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</w:tc>
        <w:tc>
          <w:tcPr>
            <w:tcW w:w="1491" w:type="dxa"/>
            <w:tcBorders>
              <w:top w:val="single" w:sz="8" w:space="0" w:color="005DA4"/>
              <w:bottom w:val="single" w:sz="12" w:space="0" w:color="005DA4"/>
            </w:tcBorders>
            <w:tcMar>
              <w:left w:w="57" w:type="dxa"/>
              <w:bottom w:w="28" w:type="dxa"/>
              <w:right w:w="28" w:type="dxa"/>
            </w:tcMar>
            <w:vAlign w:val="center"/>
          </w:tcPr>
          <w:p w14:paraId="5EEB4F13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496C7AE" w14:textId="77777777" w:rsidTr="00A74B41">
        <w:trPr>
          <w:cantSplit/>
          <w:trHeight w:val="227"/>
        </w:trPr>
        <w:tc>
          <w:tcPr>
            <w:tcW w:w="9341" w:type="dxa"/>
            <w:gridSpan w:val="11"/>
            <w:tcBorders>
              <w:top w:val="single" w:sz="12" w:space="0" w:color="005DA4"/>
              <w:bottom w:val="single" w:sz="12" w:space="0" w:color="005DA4"/>
            </w:tcBorders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7517FECC" w14:textId="77777777" w:rsidR="00AC188C" w:rsidRPr="00AC01EE" w:rsidRDefault="00AC188C" w:rsidP="00AB0441">
            <w:pPr>
              <w:pStyle w:val="Kop1"/>
              <w:spacing w:before="0" w:after="0"/>
              <w:rPr>
                <w:rFonts w:asciiTheme="minorHAnsi" w:hAnsiTheme="minorHAnsi" w:cs="Arial"/>
                <w:color w:val="005DA4"/>
              </w:rPr>
            </w:pPr>
            <w:r w:rsidRPr="00AC01EE">
              <w:rPr>
                <w:rFonts w:asciiTheme="minorHAnsi" w:hAnsiTheme="minorHAnsi" w:cs="Arial"/>
                <w:b w:val="0"/>
                <w:i/>
                <w:iCs/>
                <w:color w:val="005DA4"/>
                <w:sz w:val="36"/>
              </w:rPr>
              <w:t xml:space="preserve">Toelichting en verbeterpunten </w:t>
            </w:r>
          </w:p>
        </w:tc>
      </w:tr>
      <w:tr w:rsidR="00AC01EE" w:rsidRPr="00AC01EE" w14:paraId="128D6732" w14:textId="77777777" w:rsidTr="00A74B41">
        <w:trPr>
          <w:cantSplit/>
          <w:trHeight w:val="227"/>
        </w:trPr>
        <w:tc>
          <w:tcPr>
            <w:tcW w:w="9341" w:type="dxa"/>
            <w:gridSpan w:val="11"/>
            <w:tcBorders>
              <w:top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17772386" w14:textId="77777777" w:rsidR="00AC188C" w:rsidRPr="00AC01EE" w:rsidRDefault="00AC188C" w:rsidP="00790F4C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2"/>
              </w:rPr>
            </w:pPr>
            <w:r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t>n.a.v. eerste functioneringsgesprek</w:t>
            </w:r>
          </w:p>
          <w:p w14:paraId="509A7FD4" w14:textId="77777777" w:rsidR="00AC188C" w:rsidRPr="00AC01EE" w:rsidRDefault="00AC188C" w:rsidP="00790F4C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5226D20A" w14:textId="77777777" w:rsidR="00AC188C" w:rsidRPr="00AC01EE" w:rsidRDefault="00AC188C" w:rsidP="00790F4C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3654A44C" w14:textId="77777777" w:rsidR="00AC188C" w:rsidRPr="00AC01EE" w:rsidRDefault="00AC188C" w:rsidP="00790F4C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682FC934" w14:textId="77777777" w:rsidR="00AC188C" w:rsidRPr="00AC01EE" w:rsidRDefault="00AC188C" w:rsidP="00334A42">
            <w:pPr>
              <w:pStyle w:val="Kop1"/>
              <w:rPr>
                <w:rFonts w:asciiTheme="minorHAnsi" w:hAnsiTheme="minorHAnsi" w:cs="Arial"/>
                <w:b w:val="0"/>
                <w:color w:val="005DA4"/>
                <w:kern w:val="0"/>
                <w:sz w:val="20"/>
                <w:szCs w:val="24"/>
              </w:rPr>
            </w:pPr>
          </w:p>
          <w:p w14:paraId="0C46C8AE" w14:textId="77777777" w:rsidR="00AC188C" w:rsidRPr="00AC01EE" w:rsidRDefault="00AC188C" w:rsidP="00AC188C">
            <w:pPr>
              <w:rPr>
                <w:rFonts w:asciiTheme="minorHAnsi" w:hAnsiTheme="minorHAnsi"/>
                <w:color w:val="005DA4"/>
              </w:rPr>
            </w:pPr>
          </w:p>
        </w:tc>
      </w:tr>
      <w:tr w:rsidR="00AC01EE" w:rsidRPr="00AC01EE" w14:paraId="12E6C7FE" w14:textId="77777777" w:rsidTr="00A74B41">
        <w:trPr>
          <w:cantSplit/>
          <w:trHeight w:val="227"/>
        </w:trPr>
        <w:tc>
          <w:tcPr>
            <w:tcW w:w="4165" w:type="dxa"/>
            <w:gridSpan w:val="3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55BCB48A" w14:textId="77777777" w:rsidR="00CF4A08" w:rsidRPr="00AC01EE" w:rsidRDefault="00CF4A08" w:rsidP="00334A42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436707FF" w14:textId="77777777" w:rsidR="00CF4A08" w:rsidRPr="00AC01EE" w:rsidRDefault="00CF4A08" w:rsidP="00334A42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Handtekeningen praktijkopleider en student</w:t>
            </w:r>
          </w:p>
          <w:p w14:paraId="62AA90C2" w14:textId="77777777" w:rsidR="00CF4A08" w:rsidRPr="00AC01EE" w:rsidRDefault="00CF4A08" w:rsidP="00334A42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  <w:tc>
          <w:tcPr>
            <w:tcW w:w="2551" w:type="dxa"/>
            <w:gridSpan w:val="4"/>
            <w:shd w:val="clear" w:color="auto" w:fill="FFFFFF" w:themeFill="background1"/>
          </w:tcPr>
          <w:p w14:paraId="44805B7C" w14:textId="77777777" w:rsidR="00CF4A08" w:rsidRPr="00AC01EE" w:rsidRDefault="00CF4A08" w:rsidP="00334A42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  <w:tc>
          <w:tcPr>
            <w:tcW w:w="2625" w:type="dxa"/>
            <w:gridSpan w:val="4"/>
            <w:shd w:val="clear" w:color="auto" w:fill="FFFFFF" w:themeFill="background1"/>
          </w:tcPr>
          <w:p w14:paraId="0B428B4D" w14:textId="77777777" w:rsidR="00CF4A08" w:rsidRPr="00AC01EE" w:rsidRDefault="00CF4A08" w:rsidP="00334A42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19058D9E" w14:textId="77777777" w:rsidTr="00A74B41">
        <w:trPr>
          <w:cantSplit/>
          <w:trHeight w:val="227"/>
        </w:trPr>
        <w:tc>
          <w:tcPr>
            <w:tcW w:w="9341" w:type="dxa"/>
            <w:gridSpan w:val="11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3A930589" w14:textId="77777777" w:rsidR="00C0712F" w:rsidRPr="00AC01EE" w:rsidRDefault="00C0712F" w:rsidP="00334A42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0"/>
              </w:rPr>
            </w:pPr>
            <w:r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t xml:space="preserve">n.a.v. tweede functioneringsgesprek </w:t>
            </w:r>
          </w:p>
          <w:p w14:paraId="35481D54" w14:textId="77777777" w:rsidR="00C0712F" w:rsidRPr="00AC01EE" w:rsidRDefault="00C0712F" w:rsidP="00334A42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2"/>
              </w:rPr>
            </w:pPr>
          </w:p>
          <w:p w14:paraId="2A9A0113" w14:textId="77777777" w:rsidR="00C0712F" w:rsidRPr="00AC01EE" w:rsidRDefault="00C0712F" w:rsidP="00334A42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2"/>
              </w:rPr>
            </w:pPr>
          </w:p>
          <w:p w14:paraId="7127FC68" w14:textId="77777777" w:rsidR="00C0712F" w:rsidRPr="00AC01EE" w:rsidRDefault="00C0712F" w:rsidP="00334A42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2"/>
              </w:rPr>
            </w:pPr>
          </w:p>
          <w:p w14:paraId="260B1F10" w14:textId="77777777" w:rsidR="00C0712F" w:rsidRPr="00AC01EE" w:rsidRDefault="00C0712F" w:rsidP="00334A42">
            <w:pPr>
              <w:tabs>
                <w:tab w:val="left" w:pos="283"/>
                <w:tab w:val="left" w:pos="2547"/>
                <w:tab w:val="left" w:pos="3114"/>
                <w:tab w:val="left" w:pos="3679"/>
                <w:tab w:val="left" w:pos="4245"/>
                <w:tab w:val="left" w:pos="4812"/>
                <w:tab w:val="left" w:pos="5377"/>
                <w:tab w:val="left" w:pos="5943"/>
                <w:tab w:val="left" w:pos="6510"/>
                <w:tab w:val="left" w:pos="7075"/>
                <w:tab w:val="left" w:pos="7641"/>
                <w:tab w:val="left" w:pos="8208"/>
                <w:tab w:val="left" w:pos="8773"/>
              </w:tabs>
              <w:rPr>
                <w:rFonts w:asciiTheme="minorHAnsi" w:hAnsiTheme="minorHAnsi" w:cs="Arial"/>
                <w:color w:val="005DA4"/>
                <w:sz w:val="22"/>
              </w:rPr>
            </w:pPr>
          </w:p>
          <w:p w14:paraId="13B37744" w14:textId="77777777" w:rsidR="00C0712F" w:rsidRPr="00AC01EE" w:rsidRDefault="00C0712F" w:rsidP="00790F4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</w:rPr>
            </w:pPr>
          </w:p>
          <w:p w14:paraId="66F325FF" w14:textId="77777777" w:rsidR="00C0712F" w:rsidRPr="00AC01EE" w:rsidRDefault="00C0712F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7613662E" w14:textId="77777777" w:rsidTr="00A74B41">
        <w:trPr>
          <w:cantSplit/>
          <w:trHeight w:val="227"/>
        </w:trPr>
        <w:tc>
          <w:tcPr>
            <w:tcW w:w="4165" w:type="dxa"/>
            <w:gridSpan w:val="3"/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  <w:vAlign w:val="center"/>
          </w:tcPr>
          <w:p w14:paraId="0516A20C" w14:textId="77777777" w:rsidR="00AC188C" w:rsidRPr="00AC01EE" w:rsidRDefault="00AC188C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505349F3" w14:textId="77777777" w:rsidR="00CF4A08" w:rsidRPr="00AC01EE" w:rsidRDefault="00CF4A08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Handtekeningen praktijkopleider en student</w:t>
            </w:r>
          </w:p>
          <w:p w14:paraId="2648D3D5" w14:textId="77777777" w:rsidR="00AC188C" w:rsidRPr="00AC01EE" w:rsidRDefault="00AC188C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</w:tc>
        <w:tc>
          <w:tcPr>
            <w:tcW w:w="2551" w:type="dxa"/>
            <w:gridSpan w:val="4"/>
            <w:shd w:val="clear" w:color="auto" w:fill="FFFFFF" w:themeFill="background1"/>
          </w:tcPr>
          <w:p w14:paraId="52F36313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  <w:tc>
          <w:tcPr>
            <w:tcW w:w="2625" w:type="dxa"/>
            <w:gridSpan w:val="4"/>
            <w:shd w:val="clear" w:color="auto" w:fill="FFFFFF" w:themeFill="background1"/>
          </w:tcPr>
          <w:p w14:paraId="5E2CC1CB" w14:textId="77777777" w:rsidR="00CF4A08" w:rsidRPr="00AC01EE" w:rsidRDefault="00CF4A08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0324EB5E" w14:textId="77777777" w:rsidTr="00A74B41">
        <w:trPr>
          <w:cantSplit/>
          <w:trHeight w:val="227"/>
        </w:trPr>
        <w:tc>
          <w:tcPr>
            <w:tcW w:w="9341" w:type="dxa"/>
            <w:gridSpan w:val="11"/>
            <w:tcBorders>
              <w:bottom w:val="single" w:sz="8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6143DFF4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  <w:r w:rsidRPr="00AC01EE">
              <w:rPr>
                <w:rFonts w:asciiTheme="minorHAnsi" w:hAnsiTheme="minorHAnsi" w:cs="Arial"/>
                <w:b/>
                <w:bCs/>
                <w:color w:val="005DA4"/>
                <w:sz w:val="22"/>
              </w:rPr>
              <w:t xml:space="preserve">n.a.v. eindgesprek </w:t>
            </w:r>
          </w:p>
          <w:p w14:paraId="03F38D8E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</w:p>
          <w:p w14:paraId="318A2201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</w:p>
          <w:p w14:paraId="1B475AA8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</w:p>
          <w:p w14:paraId="1B6D8DCA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</w:p>
          <w:p w14:paraId="54E53F0C" w14:textId="77777777" w:rsidR="00C0712F" w:rsidRPr="00AC01EE" w:rsidRDefault="00C0712F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b/>
                <w:bCs/>
                <w:color w:val="005DA4"/>
                <w:sz w:val="22"/>
              </w:rPr>
            </w:pPr>
          </w:p>
          <w:p w14:paraId="79B07FD4" w14:textId="77777777" w:rsidR="00C0712F" w:rsidRPr="00AC01EE" w:rsidRDefault="00C0712F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07120124" w14:textId="77777777" w:rsidTr="00A74B41">
        <w:trPr>
          <w:cantSplit/>
          <w:trHeight w:val="227"/>
        </w:trPr>
        <w:tc>
          <w:tcPr>
            <w:tcW w:w="4165" w:type="dxa"/>
            <w:gridSpan w:val="3"/>
            <w:tcBorders>
              <w:top w:val="single" w:sz="8" w:space="0" w:color="005DA4"/>
              <w:bottom w:val="single" w:sz="12" w:space="0" w:color="005DA4"/>
            </w:tcBorders>
            <w:shd w:val="clear" w:color="auto" w:fill="FFFFFF" w:themeFill="background1"/>
            <w:tcMar>
              <w:left w:w="57" w:type="dxa"/>
              <w:bottom w:w="28" w:type="dxa"/>
              <w:right w:w="28" w:type="dxa"/>
            </w:tcMar>
          </w:tcPr>
          <w:p w14:paraId="3A6638A9" w14:textId="77777777" w:rsidR="00AC188C" w:rsidRPr="00AC01EE" w:rsidRDefault="00AC188C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0"/>
              </w:rPr>
            </w:pPr>
          </w:p>
          <w:p w14:paraId="7E98781F" w14:textId="77777777" w:rsidR="00AC188C" w:rsidRPr="00AC01EE" w:rsidRDefault="00AC188C" w:rsidP="00AC188C">
            <w:pPr>
              <w:tabs>
                <w:tab w:val="left" w:pos="142"/>
                <w:tab w:val="left" w:pos="284"/>
              </w:tabs>
              <w:rPr>
                <w:rFonts w:asciiTheme="minorHAnsi" w:hAnsiTheme="minorHAnsi" w:cs="Arial"/>
                <w:color w:val="005DA4"/>
                <w:sz w:val="22"/>
                <w:szCs w:val="22"/>
              </w:rPr>
            </w:pPr>
            <w:r w:rsidRPr="00AC01EE">
              <w:rPr>
                <w:rFonts w:asciiTheme="minorHAnsi" w:hAnsiTheme="minorHAnsi" w:cs="Arial"/>
                <w:color w:val="005DA4"/>
                <w:sz w:val="22"/>
                <w:szCs w:val="22"/>
              </w:rPr>
              <w:t>Handtekeningen praktijkopleider en student</w:t>
            </w:r>
          </w:p>
          <w:p w14:paraId="3A452E1B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  <w:tc>
          <w:tcPr>
            <w:tcW w:w="2551" w:type="dxa"/>
            <w:gridSpan w:val="4"/>
            <w:tcBorders>
              <w:top w:val="single" w:sz="8" w:space="0" w:color="005DA4"/>
              <w:bottom w:val="single" w:sz="12" w:space="0" w:color="005DA4"/>
            </w:tcBorders>
            <w:shd w:val="clear" w:color="auto" w:fill="FFFFFF" w:themeFill="background1"/>
          </w:tcPr>
          <w:p w14:paraId="0B068A91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  <w:tc>
          <w:tcPr>
            <w:tcW w:w="2625" w:type="dxa"/>
            <w:gridSpan w:val="4"/>
            <w:tcBorders>
              <w:top w:val="single" w:sz="8" w:space="0" w:color="005DA4"/>
              <w:bottom w:val="single" w:sz="12" w:space="0" w:color="005DA4"/>
            </w:tcBorders>
            <w:shd w:val="clear" w:color="auto" w:fill="FFFFFF" w:themeFill="background1"/>
          </w:tcPr>
          <w:p w14:paraId="14FE9E77" w14:textId="77777777" w:rsidR="00AC188C" w:rsidRPr="00AC01EE" w:rsidRDefault="00AC188C" w:rsidP="00790F4C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bCs/>
                <w:i/>
                <w:iCs/>
                <w:color w:val="005DA4"/>
                <w:sz w:val="20"/>
              </w:rPr>
            </w:pPr>
          </w:p>
        </w:tc>
      </w:tr>
      <w:tr w:rsidR="00AC01EE" w:rsidRPr="00AC01EE" w14:paraId="39D95B17" w14:textId="77777777" w:rsidTr="00A74B41">
        <w:trPr>
          <w:cantSplit/>
          <w:trHeight w:val="227"/>
        </w:trPr>
        <w:tc>
          <w:tcPr>
            <w:tcW w:w="9341" w:type="dxa"/>
            <w:gridSpan w:val="11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58C2879C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 w:cs="Arial"/>
                <w:b/>
                <w:i/>
                <w:iCs/>
                <w:color w:val="005DA4"/>
                <w:sz w:val="40"/>
              </w:rPr>
            </w:pP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  <w:sz w:val="36"/>
              </w:rPr>
              <w:t>Beoordeling aantal dagen</w:t>
            </w:r>
            <w:r w:rsidRPr="00AC01EE">
              <w:rPr>
                <w:rFonts w:asciiTheme="minorHAnsi" w:hAnsiTheme="minorHAnsi" w:cs="Arial"/>
                <w:b/>
                <w:i/>
                <w:iCs/>
                <w:color w:val="005DA4"/>
              </w:rPr>
              <w:t xml:space="preserve"> (in te vullen door praktijkopleider)</w:t>
            </w:r>
          </w:p>
        </w:tc>
      </w:tr>
      <w:tr w:rsidR="00AC01EE" w:rsidRPr="00AC01EE" w14:paraId="24B1F83E" w14:textId="77777777" w:rsidTr="00A74B41">
        <w:trPr>
          <w:cantSplit/>
          <w:trHeight w:val="227"/>
        </w:trPr>
        <w:tc>
          <w:tcPr>
            <w:tcW w:w="9341" w:type="dxa"/>
            <w:gridSpan w:val="11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62885F04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Resultaat van de controle van het logboek van de student</w:t>
            </w:r>
          </w:p>
        </w:tc>
      </w:tr>
      <w:tr w:rsidR="00AC01EE" w:rsidRPr="00AC01EE" w14:paraId="048120DC" w14:textId="77777777" w:rsidTr="00A74B41">
        <w:trPr>
          <w:cantSplit/>
          <w:trHeight w:val="648"/>
        </w:trPr>
        <w:tc>
          <w:tcPr>
            <w:tcW w:w="1514" w:type="dxa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5A8D298E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Gewerkte dagen/uren</w:t>
            </w:r>
          </w:p>
        </w:tc>
        <w:tc>
          <w:tcPr>
            <w:tcW w:w="1515" w:type="dxa"/>
            <w:shd w:val="clear" w:color="auto" w:fill="FFFFFF" w:themeFill="background1"/>
            <w:vAlign w:val="center"/>
          </w:tcPr>
          <w:p w14:paraId="74800DEA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</w:p>
        </w:tc>
        <w:tc>
          <w:tcPr>
            <w:tcW w:w="1515" w:type="dxa"/>
            <w:gridSpan w:val="2"/>
            <w:shd w:val="clear" w:color="auto" w:fill="97DBED"/>
            <w:vAlign w:val="center"/>
          </w:tcPr>
          <w:p w14:paraId="6FA2C856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Aantal vrijaf gegeven dagen</w:t>
            </w:r>
          </w:p>
        </w:tc>
        <w:tc>
          <w:tcPr>
            <w:tcW w:w="1515" w:type="dxa"/>
            <w:gridSpan w:val="2"/>
            <w:shd w:val="clear" w:color="auto" w:fill="FFFFFF" w:themeFill="background1"/>
            <w:vAlign w:val="center"/>
          </w:tcPr>
          <w:p w14:paraId="52EC6EAC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</w:p>
        </w:tc>
        <w:tc>
          <w:tcPr>
            <w:tcW w:w="1517" w:type="dxa"/>
            <w:gridSpan w:val="3"/>
            <w:shd w:val="clear" w:color="auto" w:fill="97DBED"/>
            <w:vAlign w:val="center"/>
          </w:tcPr>
          <w:p w14:paraId="535E97D2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Aantal dagen ziek</w:t>
            </w:r>
          </w:p>
        </w:tc>
        <w:tc>
          <w:tcPr>
            <w:tcW w:w="1765" w:type="dxa"/>
            <w:gridSpan w:val="2"/>
            <w:shd w:val="clear" w:color="auto" w:fill="FFFFFF" w:themeFill="background1"/>
            <w:vAlign w:val="center"/>
          </w:tcPr>
          <w:p w14:paraId="6EF33D3C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</w:p>
        </w:tc>
      </w:tr>
      <w:tr w:rsidR="00AC01EE" w:rsidRPr="00AC01EE" w14:paraId="57FFB7DD" w14:textId="77777777" w:rsidTr="00A74B41">
        <w:trPr>
          <w:cantSplit/>
          <w:trHeight w:val="227"/>
        </w:trPr>
        <w:tc>
          <w:tcPr>
            <w:tcW w:w="4544" w:type="dxa"/>
            <w:gridSpan w:val="4"/>
            <w:shd w:val="clear" w:color="auto" w:fill="97DBED"/>
            <w:tcMar>
              <w:left w:w="57" w:type="dxa"/>
              <w:bottom w:w="28" w:type="dxa"/>
              <w:right w:w="28" w:type="dxa"/>
            </w:tcMar>
            <w:vAlign w:val="center"/>
          </w:tcPr>
          <w:p w14:paraId="68D64759" w14:textId="77777777" w:rsidR="00977730" w:rsidRPr="00AC01EE" w:rsidRDefault="00977730" w:rsidP="00AC01E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Handtekening</w:t>
            </w:r>
            <w:r w:rsidR="00AC01EE"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br/>
            </w:r>
            <w:r w:rsidRPr="00AC01EE">
              <w:rPr>
                <w:rFonts w:asciiTheme="minorHAnsi" w:hAnsiTheme="minorHAnsi"/>
                <w:b/>
                <w:color w:val="005DA4"/>
                <w:sz w:val="22"/>
                <w:szCs w:val="28"/>
              </w:rPr>
              <w:t>praktijkopleider</w:t>
            </w:r>
          </w:p>
        </w:tc>
        <w:tc>
          <w:tcPr>
            <w:tcW w:w="4797" w:type="dxa"/>
            <w:gridSpan w:val="7"/>
            <w:shd w:val="clear" w:color="auto" w:fill="FFFFFF" w:themeFill="background1"/>
            <w:vAlign w:val="center"/>
          </w:tcPr>
          <w:p w14:paraId="7F7C20B5" w14:textId="77777777" w:rsidR="00977730" w:rsidRPr="00AC01EE" w:rsidRDefault="00977730" w:rsidP="00297ECE">
            <w:pPr>
              <w:tabs>
                <w:tab w:val="left" w:pos="142"/>
                <w:tab w:val="left" w:pos="284"/>
              </w:tabs>
              <w:jc w:val="center"/>
              <w:rPr>
                <w:rFonts w:asciiTheme="minorHAnsi" w:hAnsiTheme="minorHAnsi"/>
                <w:b/>
                <w:color w:val="005DA4"/>
                <w:sz w:val="22"/>
                <w:szCs w:val="28"/>
              </w:rPr>
            </w:pPr>
          </w:p>
        </w:tc>
      </w:tr>
    </w:tbl>
    <w:p w14:paraId="6664A27C" w14:textId="3B89835D" w:rsidR="007970F1" w:rsidRPr="00AC01EE" w:rsidRDefault="007970F1" w:rsidP="00B4612B">
      <w:pPr>
        <w:rPr>
          <w:rFonts w:asciiTheme="minorHAnsi" w:hAnsiTheme="minorHAnsi" w:cs="Arial"/>
          <w:color w:val="005DA4"/>
        </w:rPr>
      </w:pPr>
    </w:p>
    <w:sectPr w:rsidR="007970F1" w:rsidRPr="00AC01EE" w:rsidSect="00146609">
      <w:headerReference w:type="first" r:id="rId14"/>
      <w:pgSz w:w="11899" w:h="16838"/>
      <w:pgMar w:top="1110" w:right="1417" w:bottom="993" w:left="1417" w:header="567" w:footer="564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EFBA31" w14:textId="77777777" w:rsidR="00146609" w:rsidRDefault="00146609">
      <w:r>
        <w:separator/>
      </w:r>
    </w:p>
  </w:endnote>
  <w:endnote w:type="continuationSeparator" w:id="0">
    <w:p w14:paraId="79EA80A5" w14:textId="77777777" w:rsidR="00146609" w:rsidRDefault="00146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umpMediaev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4034004"/>
      <w:docPartObj>
        <w:docPartGallery w:val="Page Numbers (Bottom of Page)"/>
        <w:docPartUnique/>
      </w:docPartObj>
    </w:sdtPr>
    <w:sdtContent>
      <w:p w14:paraId="5DB62F24" w14:textId="77777777" w:rsidR="009167C1" w:rsidRPr="00AB0441" w:rsidRDefault="00D316C1" w:rsidP="00AB0441">
        <w:pPr>
          <w:pStyle w:val="Voettekst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D4C6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08EB90" w14:textId="77777777" w:rsidR="00146609" w:rsidRDefault="00146609">
      <w:r>
        <w:separator/>
      </w:r>
    </w:p>
  </w:footnote>
  <w:footnote w:type="continuationSeparator" w:id="0">
    <w:p w14:paraId="20E6F42C" w14:textId="77777777" w:rsidR="00146609" w:rsidRDefault="001466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B468BF" w14:textId="77777777" w:rsidR="00EA7E82" w:rsidRPr="001461A9" w:rsidRDefault="00EA7E82" w:rsidP="00EA7E82">
    <w:pPr>
      <w:pStyle w:val="Koptekst"/>
      <w:spacing w:after="40"/>
      <w:jc w:val="right"/>
      <w:rPr>
        <w:rFonts w:ascii="Calibri" w:hAnsi="Calibri"/>
        <w:i/>
        <w:color w:val="005DA4"/>
        <w:sz w:val="16"/>
        <w:szCs w:val="16"/>
        <w:lang w:val="nl-NL"/>
      </w:rPr>
    </w:pPr>
    <w:r w:rsidRPr="001461A9">
      <w:rPr>
        <w:rFonts w:ascii="Calibri" w:hAnsi="Calibri"/>
        <w:i/>
        <w:color w:val="005DA4"/>
        <w:sz w:val="16"/>
        <w:szCs w:val="16"/>
        <w:lang w:val="nl-NL"/>
      </w:rPr>
      <w:t xml:space="preserve">BPV Beoordeling </w:t>
    </w:r>
    <w:r w:rsidR="00A92C01">
      <w:rPr>
        <w:rFonts w:ascii="Calibri" w:hAnsi="Calibri"/>
        <w:i/>
        <w:color w:val="005DA4"/>
        <w:sz w:val="16"/>
        <w:szCs w:val="16"/>
        <w:lang w:val="nl-NL"/>
      </w:rPr>
      <w:t>Applicatieontwikkeling (Applicatie- en mediaontwikkelaar)</w:t>
    </w:r>
  </w:p>
  <w:p w14:paraId="3A2319AA" w14:textId="77777777" w:rsidR="009167C1" w:rsidRPr="00EA7E82" w:rsidRDefault="009167C1" w:rsidP="00EA7E82">
    <w:pPr>
      <w:pStyle w:val="Koptekst"/>
      <w:rPr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E19217" w14:textId="77777777" w:rsidR="004D5883" w:rsidRDefault="00AC01EE">
    <w:pPr>
      <w:pStyle w:val="Koptekst"/>
    </w:pPr>
    <w:r>
      <w:rPr>
        <w:noProof/>
        <w:lang w:eastAsia="nl-NL"/>
      </w:rPr>
      <w:drawing>
        <wp:anchor distT="0" distB="0" distL="114300" distR="114300" simplePos="0" relativeHeight="251659264" behindDoc="1" locked="0" layoutInCell="1" allowOverlap="1" wp14:anchorId="28CCA323" wp14:editId="4D9B3361">
          <wp:simplePos x="0" y="0"/>
          <wp:positionH relativeFrom="margin">
            <wp:posOffset>-914400</wp:posOffset>
          </wp:positionH>
          <wp:positionV relativeFrom="paragraph">
            <wp:posOffset>-352425</wp:posOffset>
          </wp:positionV>
          <wp:extent cx="7560000" cy="10685400"/>
          <wp:effectExtent l="0" t="0" r="3175" b="1905"/>
          <wp:wrapNone/>
          <wp:docPr id="20" name="Afbeelding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5673-ROCFR-Voordukvel_A4_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85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1E5858F" w14:textId="77777777" w:rsidR="004D5883" w:rsidRDefault="004D5883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5"/>
    <w:multiLevelType w:val="singleLevel"/>
    <w:tmpl w:val="00000005"/>
    <w:name w:val="WW8Num1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</w:rPr>
    </w:lvl>
  </w:abstractNum>
  <w:abstractNum w:abstractNumId="1" w15:restartNumberingAfterBreak="0">
    <w:nsid w:val="00000008"/>
    <w:multiLevelType w:val="singleLevel"/>
    <w:tmpl w:val="00000008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0000009"/>
    <w:multiLevelType w:val="singleLevel"/>
    <w:tmpl w:val="00000009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 w15:restartNumberingAfterBreak="0">
    <w:nsid w:val="0000000B"/>
    <w:multiLevelType w:val="multilevel"/>
    <w:tmpl w:val="0000000B"/>
    <w:name w:val="WW8Num1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92072E"/>
    <w:multiLevelType w:val="multilevel"/>
    <w:tmpl w:val="41C2130C"/>
    <w:name w:val="Outlin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Kop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4A8C22B7"/>
    <w:multiLevelType w:val="hybridMultilevel"/>
    <w:tmpl w:val="EFDA3C5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3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3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3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3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3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754152E"/>
    <w:multiLevelType w:val="hybridMultilevel"/>
    <w:tmpl w:val="303855C0"/>
    <w:lvl w:ilvl="0" w:tplc="6158CC4A">
      <w:start w:val="1"/>
      <w:numFmt w:val="decimal"/>
      <w:lvlText w:val="%1."/>
      <w:lvlJc w:val="left"/>
      <w:pPr>
        <w:tabs>
          <w:tab w:val="num" w:pos="644"/>
        </w:tabs>
        <w:ind w:left="284" w:firstLine="0"/>
      </w:pPr>
      <w:rPr>
        <w:rFonts w:hint="default"/>
      </w:rPr>
    </w:lvl>
    <w:lvl w:ilvl="1" w:tplc="04130019">
      <w:start w:val="1"/>
      <w:numFmt w:val="bullet"/>
      <w:lvlText w:val="o"/>
      <w:lvlJc w:val="left"/>
      <w:pPr>
        <w:tabs>
          <w:tab w:val="num" w:pos="1604"/>
        </w:tabs>
        <w:ind w:left="1604" w:hanging="360"/>
      </w:pPr>
      <w:rPr>
        <w:rFonts w:ascii="Courier New" w:hAnsi="Courier New" w:hint="default"/>
      </w:rPr>
    </w:lvl>
    <w:lvl w:ilvl="2" w:tplc="0413001B" w:tentative="1">
      <w:start w:val="1"/>
      <w:numFmt w:val="bullet"/>
      <w:lvlText w:val=""/>
      <w:lvlJc w:val="left"/>
      <w:pPr>
        <w:tabs>
          <w:tab w:val="num" w:pos="2324"/>
        </w:tabs>
        <w:ind w:left="2324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3044"/>
        </w:tabs>
        <w:ind w:left="3044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3764"/>
        </w:tabs>
        <w:ind w:left="3764" w:hanging="360"/>
      </w:pPr>
      <w:rPr>
        <w:rFonts w:ascii="Courier New" w:hAnsi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4484"/>
        </w:tabs>
        <w:ind w:left="4484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5204"/>
        </w:tabs>
        <w:ind w:left="5204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5924"/>
        </w:tabs>
        <w:ind w:left="5924" w:hanging="360"/>
      </w:pPr>
      <w:rPr>
        <w:rFonts w:ascii="Courier New" w:hAnsi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6644"/>
        </w:tabs>
        <w:ind w:left="6644" w:hanging="360"/>
      </w:pPr>
      <w:rPr>
        <w:rFonts w:ascii="Wingdings" w:hAnsi="Wingdings" w:hint="default"/>
      </w:rPr>
    </w:lvl>
  </w:abstractNum>
  <w:num w:numId="1" w16cid:durableId="1979720316">
    <w:abstractNumId w:val="4"/>
  </w:num>
  <w:num w:numId="2" w16cid:durableId="83113596">
    <w:abstractNumId w:val="6"/>
  </w:num>
  <w:num w:numId="3" w16cid:durableId="279578061">
    <w:abstractNumId w:val="0"/>
  </w:num>
  <w:num w:numId="4" w16cid:durableId="523832109">
    <w:abstractNumId w:val="1"/>
  </w:num>
  <w:num w:numId="5" w16cid:durableId="760101102">
    <w:abstractNumId w:val="2"/>
  </w:num>
  <w:num w:numId="6" w16cid:durableId="708723758">
    <w:abstractNumId w:val="3"/>
  </w:num>
  <w:num w:numId="7" w16cid:durableId="2102946338">
    <w:abstractNumId w:val="4"/>
  </w:num>
  <w:num w:numId="8" w16cid:durableId="1920170593">
    <w:abstractNumId w:val="4"/>
  </w:num>
  <w:num w:numId="9" w16cid:durableId="1798718040">
    <w:abstractNumId w:val="4"/>
  </w:num>
  <w:num w:numId="10" w16cid:durableId="1753896530">
    <w:abstractNumId w:val="4"/>
  </w:num>
  <w:num w:numId="11" w16cid:durableId="1643653524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0"/>
  <w:displayVerticalDrawingGridEvery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0FD8"/>
    <w:rsid w:val="00000F10"/>
    <w:rsid w:val="0000139A"/>
    <w:rsid w:val="00004A04"/>
    <w:rsid w:val="000155B9"/>
    <w:rsid w:val="0001702D"/>
    <w:rsid w:val="00022800"/>
    <w:rsid w:val="00035E28"/>
    <w:rsid w:val="00037F75"/>
    <w:rsid w:val="00055E20"/>
    <w:rsid w:val="00060A80"/>
    <w:rsid w:val="00063A72"/>
    <w:rsid w:val="00070639"/>
    <w:rsid w:val="00076BBD"/>
    <w:rsid w:val="00082E4E"/>
    <w:rsid w:val="0008306D"/>
    <w:rsid w:val="000835B2"/>
    <w:rsid w:val="0008491C"/>
    <w:rsid w:val="00085FED"/>
    <w:rsid w:val="00086403"/>
    <w:rsid w:val="00087A8F"/>
    <w:rsid w:val="00094714"/>
    <w:rsid w:val="000A1B9E"/>
    <w:rsid w:val="000C1E0D"/>
    <w:rsid w:val="000C3536"/>
    <w:rsid w:val="000D7588"/>
    <w:rsid w:val="000E05FF"/>
    <w:rsid w:val="000E0F66"/>
    <w:rsid w:val="000E6E3F"/>
    <w:rsid w:val="0010079E"/>
    <w:rsid w:val="00100935"/>
    <w:rsid w:val="0010314D"/>
    <w:rsid w:val="001035E9"/>
    <w:rsid w:val="001048C0"/>
    <w:rsid w:val="00114672"/>
    <w:rsid w:val="0011702F"/>
    <w:rsid w:val="001171D8"/>
    <w:rsid w:val="00121DE1"/>
    <w:rsid w:val="001222CF"/>
    <w:rsid w:val="00127774"/>
    <w:rsid w:val="00130DD3"/>
    <w:rsid w:val="001328D2"/>
    <w:rsid w:val="00137E82"/>
    <w:rsid w:val="001430B5"/>
    <w:rsid w:val="001445BC"/>
    <w:rsid w:val="001461A9"/>
    <w:rsid w:val="00146609"/>
    <w:rsid w:val="001517E9"/>
    <w:rsid w:val="00153110"/>
    <w:rsid w:val="00154390"/>
    <w:rsid w:val="0015513B"/>
    <w:rsid w:val="00155B2F"/>
    <w:rsid w:val="00160781"/>
    <w:rsid w:val="00160B14"/>
    <w:rsid w:val="001647B8"/>
    <w:rsid w:val="00164FC5"/>
    <w:rsid w:val="00175DCB"/>
    <w:rsid w:val="00186FEB"/>
    <w:rsid w:val="001A2AE3"/>
    <w:rsid w:val="001A7BF5"/>
    <w:rsid w:val="001C39B1"/>
    <w:rsid w:val="001D041A"/>
    <w:rsid w:val="001D262E"/>
    <w:rsid w:val="001E0526"/>
    <w:rsid w:val="001E79A3"/>
    <w:rsid w:val="00200AD1"/>
    <w:rsid w:val="00200CA4"/>
    <w:rsid w:val="00211F1F"/>
    <w:rsid w:val="00211F5C"/>
    <w:rsid w:val="0022369B"/>
    <w:rsid w:val="00230FD8"/>
    <w:rsid w:val="00232B8F"/>
    <w:rsid w:val="002402D6"/>
    <w:rsid w:val="00247066"/>
    <w:rsid w:val="002534F2"/>
    <w:rsid w:val="00257142"/>
    <w:rsid w:val="002620AF"/>
    <w:rsid w:val="00264046"/>
    <w:rsid w:val="00280421"/>
    <w:rsid w:val="002808AE"/>
    <w:rsid w:val="002822EE"/>
    <w:rsid w:val="002833F0"/>
    <w:rsid w:val="00284AA8"/>
    <w:rsid w:val="00296F16"/>
    <w:rsid w:val="002A1C35"/>
    <w:rsid w:val="002A31D6"/>
    <w:rsid w:val="002B2532"/>
    <w:rsid w:val="002D062E"/>
    <w:rsid w:val="002D284A"/>
    <w:rsid w:val="002E0AF9"/>
    <w:rsid w:val="002F13BA"/>
    <w:rsid w:val="002F2A81"/>
    <w:rsid w:val="002F60B7"/>
    <w:rsid w:val="00304ADB"/>
    <w:rsid w:val="00306CD8"/>
    <w:rsid w:val="003130C0"/>
    <w:rsid w:val="003228BF"/>
    <w:rsid w:val="00334A42"/>
    <w:rsid w:val="00345AF3"/>
    <w:rsid w:val="00356CA5"/>
    <w:rsid w:val="00360676"/>
    <w:rsid w:val="00373E72"/>
    <w:rsid w:val="00385867"/>
    <w:rsid w:val="003921A2"/>
    <w:rsid w:val="00392B88"/>
    <w:rsid w:val="003976D6"/>
    <w:rsid w:val="003A467C"/>
    <w:rsid w:val="003A7966"/>
    <w:rsid w:val="003A797A"/>
    <w:rsid w:val="003C31C4"/>
    <w:rsid w:val="003C4CE0"/>
    <w:rsid w:val="003D0876"/>
    <w:rsid w:val="003D5A71"/>
    <w:rsid w:val="003E58EE"/>
    <w:rsid w:val="003F327D"/>
    <w:rsid w:val="003F588C"/>
    <w:rsid w:val="004027C6"/>
    <w:rsid w:val="00405145"/>
    <w:rsid w:val="004119A4"/>
    <w:rsid w:val="00412F1A"/>
    <w:rsid w:val="00413BDA"/>
    <w:rsid w:val="0041616E"/>
    <w:rsid w:val="0042414D"/>
    <w:rsid w:val="00426F51"/>
    <w:rsid w:val="00436D35"/>
    <w:rsid w:val="00437AEC"/>
    <w:rsid w:val="004423A7"/>
    <w:rsid w:val="00460B03"/>
    <w:rsid w:val="00460E73"/>
    <w:rsid w:val="004629AE"/>
    <w:rsid w:val="00462C20"/>
    <w:rsid w:val="00472FA1"/>
    <w:rsid w:val="00476935"/>
    <w:rsid w:val="0048024A"/>
    <w:rsid w:val="00480D58"/>
    <w:rsid w:val="00486F39"/>
    <w:rsid w:val="0049012A"/>
    <w:rsid w:val="0049514C"/>
    <w:rsid w:val="004A677A"/>
    <w:rsid w:val="004B230B"/>
    <w:rsid w:val="004B3E75"/>
    <w:rsid w:val="004B6961"/>
    <w:rsid w:val="004D5883"/>
    <w:rsid w:val="004D6ABD"/>
    <w:rsid w:val="004E1911"/>
    <w:rsid w:val="004E43C2"/>
    <w:rsid w:val="004E78C6"/>
    <w:rsid w:val="004F3E16"/>
    <w:rsid w:val="004F49CF"/>
    <w:rsid w:val="004F5F60"/>
    <w:rsid w:val="004F7C35"/>
    <w:rsid w:val="005004E9"/>
    <w:rsid w:val="005010BC"/>
    <w:rsid w:val="00502E6A"/>
    <w:rsid w:val="005045A5"/>
    <w:rsid w:val="00507A2F"/>
    <w:rsid w:val="00510570"/>
    <w:rsid w:val="00511B45"/>
    <w:rsid w:val="00512301"/>
    <w:rsid w:val="00513095"/>
    <w:rsid w:val="00520019"/>
    <w:rsid w:val="0052100D"/>
    <w:rsid w:val="00523588"/>
    <w:rsid w:val="0052678E"/>
    <w:rsid w:val="00526C1F"/>
    <w:rsid w:val="005305E2"/>
    <w:rsid w:val="00534456"/>
    <w:rsid w:val="005351F6"/>
    <w:rsid w:val="00537641"/>
    <w:rsid w:val="005400C3"/>
    <w:rsid w:val="00567231"/>
    <w:rsid w:val="0057105F"/>
    <w:rsid w:val="005748EF"/>
    <w:rsid w:val="00575AC1"/>
    <w:rsid w:val="005761A3"/>
    <w:rsid w:val="00576EA1"/>
    <w:rsid w:val="005947FC"/>
    <w:rsid w:val="0059720D"/>
    <w:rsid w:val="005A5E3E"/>
    <w:rsid w:val="005A6B50"/>
    <w:rsid w:val="005B14B4"/>
    <w:rsid w:val="005B3CD0"/>
    <w:rsid w:val="005B3EDC"/>
    <w:rsid w:val="005C0F97"/>
    <w:rsid w:val="005C7E17"/>
    <w:rsid w:val="005D07AC"/>
    <w:rsid w:val="005E0C1C"/>
    <w:rsid w:val="005E5F1E"/>
    <w:rsid w:val="005F1685"/>
    <w:rsid w:val="00621FCE"/>
    <w:rsid w:val="006227C4"/>
    <w:rsid w:val="00624D33"/>
    <w:rsid w:val="00643D76"/>
    <w:rsid w:val="00650BD1"/>
    <w:rsid w:val="00650CD8"/>
    <w:rsid w:val="00655C5B"/>
    <w:rsid w:val="00656E39"/>
    <w:rsid w:val="00656F6B"/>
    <w:rsid w:val="00660039"/>
    <w:rsid w:val="00663AD9"/>
    <w:rsid w:val="006668AA"/>
    <w:rsid w:val="00670C6B"/>
    <w:rsid w:val="00670D82"/>
    <w:rsid w:val="00671797"/>
    <w:rsid w:val="006771C8"/>
    <w:rsid w:val="00681014"/>
    <w:rsid w:val="00686952"/>
    <w:rsid w:val="0068702D"/>
    <w:rsid w:val="00692CEB"/>
    <w:rsid w:val="00694755"/>
    <w:rsid w:val="006962FD"/>
    <w:rsid w:val="006B350C"/>
    <w:rsid w:val="006D05D3"/>
    <w:rsid w:val="006D1FCE"/>
    <w:rsid w:val="006D4785"/>
    <w:rsid w:val="006D7BBC"/>
    <w:rsid w:val="006D7EB0"/>
    <w:rsid w:val="006E1407"/>
    <w:rsid w:val="006E4A1C"/>
    <w:rsid w:val="006F6625"/>
    <w:rsid w:val="006F6FF1"/>
    <w:rsid w:val="00702179"/>
    <w:rsid w:val="00704037"/>
    <w:rsid w:val="007066D1"/>
    <w:rsid w:val="00722F1B"/>
    <w:rsid w:val="00725965"/>
    <w:rsid w:val="00725AA1"/>
    <w:rsid w:val="00726BBD"/>
    <w:rsid w:val="007319EB"/>
    <w:rsid w:val="007321EB"/>
    <w:rsid w:val="007329E3"/>
    <w:rsid w:val="00751447"/>
    <w:rsid w:val="007617A2"/>
    <w:rsid w:val="00762935"/>
    <w:rsid w:val="00771A6B"/>
    <w:rsid w:val="00780612"/>
    <w:rsid w:val="00780715"/>
    <w:rsid w:val="00780B64"/>
    <w:rsid w:val="00784518"/>
    <w:rsid w:val="00790F4C"/>
    <w:rsid w:val="007944B5"/>
    <w:rsid w:val="007968F9"/>
    <w:rsid w:val="007970F1"/>
    <w:rsid w:val="007B089E"/>
    <w:rsid w:val="007B1EA2"/>
    <w:rsid w:val="007B6BE8"/>
    <w:rsid w:val="007B6CE9"/>
    <w:rsid w:val="007C4D37"/>
    <w:rsid w:val="007D1EB6"/>
    <w:rsid w:val="007E1682"/>
    <w:rsid w:val="007E2C77"/>
    <w:rsid w:val="007F0260"/>
    <w:rsid w:val="007F341E"/>
    <w:rsid w:val="007F400D"/>
    <w:rsid w:val="007F5578"/>
    <w:rsid w:val="007F6A7C"/>
    <w:rsid w:val="007F7F15"/>
    <w:rsid w:val="00803B0A"/>
    <w:rsid w:val="0080647E"/>
    <w:rsid w:val="00822C18"/>
    <w:rsid w:val="00841979"/>
    <w:rsid w:val="008513A6"/>
    <w:rsid w:val="00857BF5"/>
    <w:rsid w:val="0086481C"/>
    <w:rsid w:val="008673F1"/>
    <w:rsid w:val="00867FF5"/>
    <w:rsid w:val="00872488"/>
    <w:rsid w:val="00873087"/>
    <w:rsid w:val="00875742"/>
    <w:rsid w:val="00875D38"/>
    <w:rsid w:val="00883F4E"/>
    <w:rsid w:val="00885BC0"/>
    <w:rsid w:val="008A1A68"/>
    <w:rsid w:val="008B4F47"/>
    <w:rsid w:val="008C03B9"/>
    <w:rsid w:val="008C0EC6"/>
    <w:rsid w:val="008C7F5C"/>
    <w:rsid w:val="008D0E92"/>
    <w:rsid w:val="008D11FD"/>
    <w:rsid w:val="008D2611"/>
    <w:rsid w:val="008E24E9"/>
    <w:rsid w:val="008F11DF"/>
    <w:rsid w:val="008F405D"/>
    <w:rsid w:val="008F79D2"/>
    <w:rsid w:val="009038A5"/>
    <w:rsid w:val="009129D2"/>
    <w:rsid w:val="00912CCF"/>
    <w:rsid w:val="00914C88"/>
    <w:rsid w:val="009167C1"/>
    <w:rsid w:val="00921F09"/>
    <w:rsid w:val="0092413F"/>
    <w:rsid w:val="00924FCD"/>
    <w:rsid w:val="009305DE"/>
    <w:rsid w:val="00932D2C"/>
    <w:rsid w:val="00933EFB"/>
    <w:rsid w:val="009342C2"/>
    <w:rsid w:val="00935C14"/>
    <w:rsid w:val="00936906"/>
    <w:rsid w:val="0094276D"/>
    <w:rsid w:val="009455B1"/>
    <w:rsid w:val="00947742"/>
    <w:rsid w:val="00966465"/>
    <w:rsid w:val="00976AC5"/>
    <w:rsid w:val="00976C11"/>
    <w:rsid w:val="00977730"/>
    <w:rsid w:val="00982FA5"/>
    <w:rsid w:val="00983DF7"/>
    <w:rsid w:val="00996B96"/>
    <w:rsid w:val="009A0361"/>
    <w:rsid w:val="009A4754"/>
    <w:rsid w:val="009B46AE"/>
    <w:rsid w:val="009B7648"/>
    <w:rsid w:val="009C282E"/>
    <w:rsid w:val="009D001F"/>
    <w:rsid w:val="009F2FB8"/>
    <w:rsid w:val="009F4765"/>
    <w:rsid w:val="00A00F20"/>
    <w:rsid w:val="00A020D4"/>
    <w:rsid w:val="00A16780"/>
    <w:rsid w:val="00A254FD"/>
    <w:rsid w:val="00A32A71"/>
    <w:rsid w:val="00A34E6B"/>
    <w:rsid w:val="00A35985"/>
    <w:rsid w:val="00A45601"/>
    <w:rsid w:val="00A50266"/>
    <w:rsid w:val="00A52E60"/>
    <w:rsid w:val="00A53565"/>
    <w:rsid w:val="00A54B68"/>
    <w:rsid w:val="00A6148E"/>
    <w:rsid w:val="00A627E2"/>
    <w:rsid w:val="00A66547"/>
    <w:rsid w:val="00A66AD7"/>
    <w:rsid w:val="00A7069C"/>
    <w:rsid w:val="00A74B41"/>
    <w:rsid w:val="00A75DDE"/>
    <w:rsid w:val="00A76E13"/>
    <w:rsid w:val="00A86CFB"/>
    <w:rsid w:val="00A92C01"/>
    <w:rsid w:val="00A93FD2"/>
    <w:rsid w:val="00AA75E3"/>
    <w:rsid w:val="00AB0441"/>
    <w:rsid w:val="00AB45E1"/>
    <w:rsid w:val="00AB65F8"/>
    <w:rsid w:val="00AB780E"/>
    <w:rsid w:val="00AC01EE"/>
    <w:rsid w:val="00AC188C"/>
    <w:rsid w:val="00AC259E"/>
    <w:rsid w:val="00AC60C9"/>
    <w:rsid w:val="00AD10DB"/>
    <w:rsid w:val="00AD2AEF"/>
    <w:rsid w:val="00AD56E0"/>
    <w:rsid w:val="00AE0338"/>
    <w:rsid w:val="00AF0FC3"/>
    <w:rsid w:val="00AF6083"/>
    <w:rsid w:val="00B0556A"/>
    <w:rsid w:val="00B11298"/>
    <w:rsid w:val="00B36A5E"/>
    <w:rsid w:val="00B4612B"/>
    <w:rsid w:val="00B4690C"/>
    <w:rsid w:val="00B46B01"/>
    <w:rsid w:val="00B67B37"/>
    <w:rsid w:val="00B71E3D"/>
    <w:rsid w:val="00B72D70"/>
    <w:rsid w:val="00B74272"/>
    <w:rsid w:val="00B756D8"/>
    <w:rsid w:val="00B769AC"/>
    <w:rsid w:val="00B808E0"/>
    <w:rsid w:val="00B827E1"/>
    <w:rsid w:val="00B84A4E"/>
    <w:rsid w:val="00B878C6"/>
    <w:rsid w:val="00B87C69"/>
    <w:rsid w:val="00B95AEF"/>
    <w:rsid w:val="00B97A1D"/>
    <w:rsid w:val="00BA0B50"/>
    <w:rsid w:val="00BA3591"/>
    <w:rsid w:val="00BC2C00"/>
    <w:rsid w:val="00BD23A8"/>
    <w:rsid w:val="00BD2A0E"/>
    <w:rsid w:val="00BD4415"/>
    <w:rsid w:val="00BD4C77"/>
    <w:rsid w:val="00BD5F77"/>
    <w:rsid w:val="00BE3423"/>
    <w:rsid w:val="00BE591C"/>
    <w:rsid w:val="00BE718B"/>
    <w:rsid w:val="00BF0191"/>
    <w:rsid w:val="00BF62BB"/>
    <w:rsid w:val="00BF67D5"/>
    <w:rsid w:val="00BF7780"/>
    <w:rsid w:val="00C02C0E"/>
    <w:rsid w:val="00C02D5F"/>
    <w:rsid w:val="00C0712F"/>
    <w:rsid w:val="00C140D9"/>
    <w:rsid w:val="00C15ACC"/>
    <w:rsid w:val="00C245DE"/>
    <w:rsid w:val="00C41286"/>
    <w:rsid w:val="00C44B13"/>
    <w:rsid w:val="00C52919"/>
    <w:rsid w:val="00C55006"/>
    <w:rsid w:val="00C57E64"/>
    <w:rsid w:val="00C631AC"/>
    <w:rsid w:val="00C6424F"/>
    <w:rsid w:val="00C72AE1"/>
    <w:rsid w:val="00C7415F"/>
    <w:rsid w:val="00C85903"/>
    <w:rsid w:val="00C86A4C"/>
    <w:rsid w:val="00C92A20"/>
    <w:rsid w:val="00CB69F6"/>
    <w:rsid w:val="00CC6E1B"/>
    <w:rsid w:val="00CD5233"/>
    <w:rsid w:val="00CD62FB"/>
    <w:rsid w:val="00CE202D"/>
    <w:rsid w:val="00CE5688"/>
    <w:rsid w:val="00CE724C"/>
    <w:rsid w:val="00CF150E"/>
    <w:rsid w:val="00CF41BE"/>
    <w:rsid w:val="00CF4A08"/>
    <w:rsid w:val="00D14AB5"/>
    <w:rsid w:val="00D16B1C"/>
    <w:rsid w:val="00D17D56"/>
    <w:rsid w:val="00D2033C"/>
    <w:rsid w:val="00D21B83"/>
    <w:rsid w:val="00D25F82"/>
    <w:rsid w:val="00D3063A"/>
    <w:rsid w:val="00D316C1"/>
    <w:rsid w:val="00D32463"/>
    <w:rsid w:val="00D36A03"/>
    <w:rsid w:val="00D37279"/>
    <w:rsid w:val="00D42433"/>
    <w:rsid w:val="00D445FF"/>
    <w:rsid w:val="00D47D47"/>
    <w:rsid w:val="00D50A71"/>
    <w:rsid w:val="00D61AAA"/>
    <w:rsid w:val="00D628B6"/>
    <w:rsid w:val="00D6544F"/>
    <w:rsid w:val="00D6557E"/>
    <w:rsid w:val="00D65B7D"/>
    <w:rsid w:val="00D829E5"/>
    <w:rsid w:val="00D8473B"/>
    <w:rsid w:val="00D858A4"/>
    <w:rsid w:val="00D92630"/>
    <w:rsid w:val="00D94FE7"/>
    <w:rsid w:val="00D96D06"/>
    <w:rsid w:val="00D97D08"/>
    <w:rsid w:val="00DA45A2"/>
    <w:rsid w:val="00DA619F"/>
    <w:rsid w:val="00DB43A1"/>
    <w:rsid w:val="00DB64AC"/>
    <w:rsid w:val="00DC0AC0"/>
    <w:rsid w:val="00DC0D97"/>
    <w:rsid w:val="00DC3F97"/>
    <w:rsid w:val="00DC3FBB"/>
    <w:rsid w:val="00DD160D"/>
    <w:rsid w:val="00DD4766"/>
    <w:rsid w:val="00DD6A14"/>
    <w:rsid w:val="00DE32B4"/>
    <w:rsid w:val="00DE4C5D"/>
    <w:rsid w:val="00DE6324"/>
    <w:rsid w:val="00DE7816"/>
    <w:rsid w:val="00DE7E5B"/>
    <w:rsid w:val="00DF17A3"/>
    <w:rsid w:val="00DF19F4"/>
    <w:rsid w:val="00DF2F46"/>
    <w:rsid w:val="00DF3088"/>
    <w:rsid w:val="00DF63A0"/>
    <w:rsid w:val="00E076C3"/>
    <w:rsid w:val="00E213D6"/>
    <w:rsid w:val="00E2409B"/>
    <w:rsid w:val="00E2639D"/>
    <w:rsid w:val="00E26480"/>
    <w:rsid w:val="00E26DC1"/>
    <w:rsid w:val="00E31139"/>
    <w:rsid w:val="00E3463A"/>
    <w:rsid w:val="00E34692"/>
    <w:rsid w:val="00E4013F"/>
    <w:rsid w:val="00E45778"/>
    <w:rsid w:val="00E46521"/>
    <w:rsid w:val="00E537F8"/>
    <w:rsid w:val="00E53F08"/>
    <w:rsid w:val="00E567CB"/>
    <w:rsid w:val="00E56B92"/>
    <w:rsid w:val="00E66679"/>
    <w:rsid w:val="00E73BAF"/>
    <w:rsid w:val="00E76045"/>
    <w:rsid w:val="00E77F6C"/>
    <w:rsid w:val="00E80421"/>
    <w:rsid w:val="00E83A7B"/>
    <w:rsid w:val="00E91902"/>
    <w:rsid w:val="00E91935"/>
    <w:rsid w:val="00EA7E82"/>
    <w:rsid w:val="00EB1236"/>
    <w:rsid w:val="00EB29F7"/>
    <w:rsid w:val="00EB660A"/>
    <w:rsid w:val="00EC5581"/>
    <w:rsid w:val="00ED4C69"/>
    <w:rsid w:val="00ED5558"/>
    <w:rsid w:val="00ED6B03"/>
    <w:rsid w:val="00EE01D1"/>
    <w:rsid w:val="00EF2B13"/>
    <w:rsid w:val="00EF5623"/>
    <w:rsid w:val="00EF694A"/>
    <w:rsid w:val="00F10BAF"/>
    <w:rsid w:val="00F11829"/>
    <w:rsid w:val="00F1678F"/>
    <w:rsid w:val="00F24D49"/>
    <w:rsid w:val="00F33167"/>
    <w:rsid w:val="00F34778"/>
    <w:rsid w:val="00F40D76"/>
    <w:rsid w:val="00F46BC7"/>
    <w:rsid w:val="00F50A3C"/>
    <w:rsid w:val="00F610A9"/>
    <w:rsid w:val="00F62016"/>
    <w:rsid w:val="00F62220"/>
    <w:rsid w:val="00F624B3"/>
    <w:rsid w:val="00F65667"/>
    <w:rsid w:val="00F65834"/>
    <w:rsid w:val="00F7087B"/>
    <w:rsid w:val="00F72BCF"/>
    <w:rsid w:val="00F75F48"/>
    <w:rsid w:val="00F772CC"/>
    <w:rsid w:val="00F86FAA"/>
    <w:rsid w:val="00F97A79"/>
    <w:rsid w:val="00FA7EC4"/>
    <w:rsid w:val="00FB010B"/>
    <w:rsid w:val="00FB616A"/>
    <w:rsid w:val="00FB773C"/>
    <w:rsid w:val="00FC40A5"/>
    <w:rsid w:val="00FD1B85"/>
    <w:rsid w:val="00FD1F1B"/>
    <w:rsid w:val="00FD5CBC"/>
    <w:rsid w:val="00FE304E"/>
    <w:rsid w:val="00FF4CF8"/>
    <w:rsid w:val="0591D856"/>
    <w:rsid w:val="089B4290"/>
    <w:rsid w:val="0C7F2ACE"/>
    <w:rsid w:val="0E1CB8EB"/>
    <w:rsid w:val="12D701B1"/>
    <w:rsid w:val="1BB2A74E"/>
    <w:rsid w:val="202C03F6"/>
    <w:rsid w:val="203A3D10"/>
    <w:rsid w:val="2101F5DE"/>
    <w:rsid w:val="2948CFF7"/>
    <w:rsid w:val="29A8E115"/>
    <w:rsid w:val="2E8F908E"/>
    <w:rsid w:val="3367D769"/>
    <w:rsid w:val="3395527D"/>
    <w:rsid w:val="3A116E22"/>
    <w:rsid w:val="4A520E52"/>
    <w:rsid w:val="4AE4603D"/>
    <w:rsid w:val="5B5BF50F"/>
    <w:rsid w:val="5CF7C570"/>
    <w:rsid w:val="5E9395D1"/>
    <w:rsid w:val="64C18683"/>
    <w:rsid w:val="67EDB528"/>
    <w:rsid w:val="6F166623"/>
    <w:rsid w:val="71127185"/>
    <w:rsid w:val="7B2B49C6"/>
    <w:rsid w:val="7BA9F3DB"/>
    <w:rsid w:val="7EF01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nl-N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808527B"/>
  <w15:docId w15:val="{9269C8C1-185A-4A5A-B6E9-361904524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iPriority="99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803B0A"/>
    <w:rPr>
      <w:sz w:val="24"/>
      <w:szCs w:val="24"/>
      <w:lang w:eastAsia="en-US"/>
    </w:rPr>
  </w:style>
  <w:style w:type="paragraph" w:styleId="Kop1">
    <w:name w:val="heading 1"/>
    <w:basedOn w:val="Standaard"/>
    <w:next w:val="Standaard"/>
    <w:link w:val="Kop1Char"/>
    <w:qFormat/>
    <w:rsid w:val="00037F75"/>
    <w:pPr>
      <w:keepNext/>
      <w:spacing w:before="240" w:after="60"/>
      <w:outlineLvl w:val="0"/>
    </w:pPr>
    <w:rPr>
      <w:rFonts w:ascii="Univers" w:hAnsi="Univers"/>
      <w:b/>
      <w:kern w:val="28"/>
      <w:sz w:val="28"/>
      <w:szCs w:val="20"/>
    </w:rPr>
  </w:style>
  <w:style w:type="paragraph" w:styleId="Kop2">
    <w:name w:val="heading 2"/>
    <w:basedOn w:val="Standaard"/>
    <w:next w:val="Standaard"/>
    <w:link w:val="Kop2Char"/>
    <w:qFormat/>
    <w:rsid w:val="00037F75"/>
    <w:pPr>
      <w:keepNext/>
      <w:spacing w:before="240" w:after="60"/>
      <w:outlineLvl w:val="1"/>
    </w:pPr>
    <w:rPr>
      <w:rFonts w:ascii="Arial" w:hAnsi="Arial" w:cs="Arial"/>
      <w:b/>
      <w:bCs/>
    </w:rPr>
  </w:style>
  <w:style w:type="paragraph" w:styleId="Kop3">
    <w:name w:val="heading 3"/>
    <w:basedOn w:val="Standaard"/>
    <w:next w:val="Standaard"/>
    <w:link w:val="Kop3Char"/>
    <w:qFormat/>
    <w:rsid w:val="00345B53"/>
    <w:pPr>
      <w:keepNext/>
      <w:numPr>
        <w:ilvl w:val="2"/>
        <w:numId w:val="1"/>
      </w:numPr>
      <w:tabs>
        <w:tab w:val="left" w:pos="567"/>
      </w:tabs>
      <w:spacing w:before="240" w:after="60"/>
      <w:outlineLvl w:val="2"/>
    </w:pPr>
    <w:rPr>
      <w:rFonts w:ascii="Arial" w:hAnsi="Arial"/>
      <w:b/>
      <w:i/>
      <w:sz w:val="20"/>
      <w:szCs w:val="20"/>
    </w:rPr>
  </w:style>
  <w:style w:type="paragraph" w:styleId="Kop4">
    <w:name w:val="heading 4"/>
    <w:basedOn w:val="Standaard"/>
    <w:next w:val="Standaard"/>
    <w:link w:val="Kop4Char"/>
    <w:qFormat/>
    <w:rsid w:val="00345B53"/>
    <w:pPr>
      <w:keepNext/>
      <w:numPr>
        <w:ilvl w:val="3"/>
        <w:numId w:val="1"/>
      </w:numPr>
      <w:outlineLvl w:val="3"/>
    </w:pPr>
    <w:rPr>
      <w:rFonts w:ascii="Univers" w:hAnsi="Univers"/>
      <w:b/>
      <w:sz w:val="40"/>
      <w:szCs w:val="20"/>
    </w:rPr>
  </w:style>
  <w:style w:type="paragraph" w:styleId="Kop5">
    <w:name w:val="heading 5"/>
    <w:basedOn w:val="Standaard"/>
    <w:next w:val="Standaard"/>
    <w:link w:val="Kop5Char"/>
    <w:qFormat/>
    <w:rsid w:val="00345B53"/>
    <w:pPr>
      <w:numPr>
        <w:ilvl w:val="4"/>
        <w:numId w:val="1"/>
      </w:numPr>
      <w:spacing w:before="240" w:after="60"/>
      <w:outlineLvl w:val="4"/>
    </w:pPr>
    <w:rPr>
      <w:rFonts w:ascii="Univers" w:hAnsi="Univers"/>
      <w:sz w:val="22"/>
      <w:szCs w:val="20"/>
    </w:rPr>
  </w:style>
  <w:style w:type="paragraph" w:styleId="Kop6">
    <w:name w:val="heading 6"/>
    <w:basedOn w:val="Standaard"/>
    <w:next w:val="Standaard"/>
    <w:link w:val="Kop6Char"/>
    <w:qFormat/>
    <w:rsid w:val="00345B53"/>
    <w:pPr>
      <w:numPr>
        <w:ilvl w:val="5"/>
        <w:numId w:val="1"/>
      </w:numPr>
      <w:spacing w:before="240" w:after="60"/>
      <w:outlineLvl w:val="5"/>
    </w:pPr>
    <w:rPr>
      <w:i/>
      <w:sz w:val="22"/>
      <w:szCs w:val="20"/>
    </w:rPr>
  </w:style>
  <w:style w:type="paragraph" w:styleId="Kop7">
    <w:name w:val="heading 7"/>
    <w:basedOn w:val="Standaard"/>
    <w:next w:val="Standaard"/>
    <w:link w:val="Kop7Char"/>
    <w:qFormat/>
    <w:rsid w:val="00345B53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  <w:szCs w:val="20"/>
    </w:rPr>
  </w:style>
  <w:style w:type="paragraph" w:styleId="Kop8">
    <w:name w:val="heading 8"/>
    <w:basedOn w:val="Standaard"/>
    <w:next w:val="Standaard"/>
    <w:link w:val="Kop8Char"/>
    <w:qFormat/>
    <w:rsid w:val="00345B53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  <w:szCs w:val="20"/>
    </w:rPr>
  </w:style>
  <w:style w:type="paragraph" w:styleId="Kop9">
    <w:name w:val="heading 9"/>
    <w:basedOn w:val="Standaard"/>
    <w:next w:val="Standaard"/>
    <w:link w:val="Kop9Char"/>
    <w:qFormat/>
    <w:rsid w:val="00345B53"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rsid w:val="000177B6"/>
    <w:pPr>
      <w:widowControl w:val="0"/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60" w:lineRule="atLeast"/>
      <w:textAlignment w:val="baseline"/>
    </w:pPr>
    <w:rPr>
      <w:rFonts w:ascii="TrumpMediaeval" w:hAnsi="TrumpMediaeval"/>
      <w:spacing w:val="5"/>
      <w:sz w:val="19"/>
      <w:szCs w:val="20"/>
      <w:lang w:val="nl"/>
    </w:rPr>
  </w:style>
  <w:style w:type="paragraph" w:styleId="Voettekst">
    <w:name w:val="footer"/>
    <w:basedOn w:val="Standaard"/>
    <w:link w:val="VoettekstChar"/>
    <w:uiPriority w:val="99"/>
    <w:rsid w:val="000177B6"/>
    <w:pPr>
      <w:widowControl w:val="0"/>
      <w:tabs>
        <w:tab w:val="center" w:pos="4536"/>
        <w:tab w:val="right" w:pos="9072"/>
      </w:tabs>
      <w:overflowPunct w:val="0"/>
      <w:autoSpaceDE w:val="0"/>
      <w:autoSpaceDN w:val="0"/>
      <w:adjustRightInd w:val="0"/>
      <w:spacing w:line="260" w:lineRule="atLeast"/>
      <w:textAlignment w:val="baseline"/>
    </w:pPr>
    <w:rPr>
      <w:rFonts w:ascii="TrumpMediaeval" w:hAnsi="TrumpMediaeval"/>
      <w:spacing w:val="5"/>
      <w:sz w:val="19"/>
      <w:szCs w:val="20"/>
      <w:lang w:val="nl"/>
    </w:rPr>
  </w:style>
  <w:style w:type="character" w:styleId="Paginanummer">
    <w:name w:val="page number"/>
    <w:basedOn w:val="Standaardalinea-lettertype"/>
    <w:rsid w:val="000177B6"/>
  </w:style>
  <w:style w:type="character" w:styleId="Voetnootmarkering">
    <w:name w:val="footnote reference"/>
    <w:semiHidden/>
    <w:rsid w:val="000177B6"/>
    <w:rPr>
      <w:vertAlign w:val="superscript"/>
    </w:rPr>
  </w:style>
  <w:style w:type="paragraph" w:styleId="Plattetekst2">
    <w:name w:val="Body Text 2"/>
    <w:basedOn w:val="Standaard"/>
    <w:rsid w:val="000177B6"/>
    <w:rPr>
      <w:sz w:val="20"/>
      <w:lang w:eastAsia="nl-NL"/>
    </w:rPr>
  </w:style>
  <w:style w:type="paragraph" w:styleId="Voetnoottekst">
    <w:name w:val="footnote text"/>
    <w:basedOn w:val="Standaard"/>
    <w:semiHidden/>
    <w:rsid w:val="000177B6"/>
    <w:rPr>
      <w:sz w:val="20"/>
      <w:szCs w:val="20"/>
      <w:lang w:eastAsia="nl-NL"/>
    </w:rPr>
  </w:style>
  <w:style w:type="table" w:styleId="Tabelraster">
    <w:name w:val="Table Grid"/>
    <w:basedOn w:val="Standaardtabel"/>
    <w:rsid w:val="000177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link w:val="Kop1"/>
    <w:rsid w:val="00037F75"/>
    <w:rPr>
      <w:rFonts w:ascii="Univers" w:hAnsi="Univers"/>
      <w:b/>
      <w:kern w:val="28"/>
      <w:sz w:val="28"/>
      <w:lang w:eastAsia="en-US"/>
    </w:rPr>
  </w:style>
  <w:style w:type="character" w:customStyle="1" w:styleId="Kop2Char">
    <w:name w:val="Kop 2 Char"/>
    <w:link w:val="Kop2"/>
    <w:rsid w:val="00037F75"/>
    <w:rPr>
      <w:rFonts w:ascii="Arial" w:hAnsi="Arial" w:cs="Arial"/>
      <w:b/>
      <w:bCs/>
      <w:sz w:val="24"/>
      <w:szCs w:val="24"/>
      <w:lang w:eastAsia="en-US"/>
    </w:rPr>
  </w:style>
  <w:style w:type="character" w:customStyle="1" w:styleId="Kop3Char">
    <w:name w:val="Kop 3 Char"/>
    <w:link w:val="Kop3"/>
    <w:rsid w:val="00345B53"/>
    <w:rPr>
      <w:rFonts w:ascii="Arial" w:hAnsi="Arial"/>
      <w:b/>
      <w:i/>
      <w:lang w:eastAsia="en-US"/>
    </w:rPr>
  </w:style>
  <w:style w:type="character" w:customStyle="1" w:styleId="Kop4Char">
    <w:name w:val="Kop 4 Char"/>
    <w:link w:val="Kop4"/>
    <w:rsid w:val="00345B53"/>
    <w:rPr>
      <w:rFonts w:ascii="Univers" w:hAnsi="Univers"/>
      <w:b/>
      <w:sz w:val="40"/>
      <w:lang w:eastAsia="en-US"/>
    </w:rPr>
  </w:style>
  <w:style w:type="character" w:customStyle="1" w:styleId="Kop5Char">
    <w:name w:val="Kop 5 Char"/>
    <w:link w:val="Kop5"/>
    <w:rsid w:val="00345B53"/>
    <w:rPr>
      <w:rFonts w:ascii="Univers" w:hAnsi="Univers"/>
      <w:sz w:val="22"/>
      <w:lang w:eastAsia="en-US"/>
    </w:rPr>
  </w:style>
  <w:style w:type="character" w:customStyle="1" w:styleId="Kop6Char">
    <w:name w:val="Kop 6 Char"/>
    <w:link w:val="Kop6"/>
    <w:rsid w:val="00345B53"/>
    <w:rPr>
      <w:i/>
      <w:sz w:val="22"/>
      <w:lang w:eastAsia="en-US"/>
    </w:rPr>
  </w:style>
  <w:style w:type="character" w:customStyle="1" w:styleId="Kop7Char">
    <w:name w:val="Kop 7 Char"/>
    <w:link w:val="Kop7"/>
    <w:rsid w:val="00345B53"/>
    <w:rPr>
      <w:rFonts w:ascii="Arial" w:hAnsi="Arial"/>
      <w:lang w:eastAsia="en-US"/>
    </w:rPr>
  </w:style>
  <w:style w:type="character" w:customStyle="1" w:styleId="Kop8Char">
    <w:name w:val="Kop 8 Char"/>
    <w:link w:val="Kop8"/>
    <w:rsid w:val="00345B53"/>
    <w:rPr>
      <w:rFonts w:ascii="Arial" w:hAnsi="Arial"/>
      <w:i/>
      <w:lang w:eastAsia="en-US"/>
    </w:rPr>
  </w:style>
  <w:style w:type="character" w:customStyle="1" w:styleId="Kop9Char">
    <w:name w:val="Kop 9 Char"/>
    <w:link w:val="Kop9"/>
    <w:rsid w:val="00345B53"/>
    <w:rPr>
      <w:rFonts w:ascii="Arial" w:hAnsi="Arial"/>
      <w:b/>
      <w:i/>
      <w:sz w:val="18"/>
      <w:lang w:eastAsia="en-US"/>
    </w:rPr>
  </w:style>
  <w:style w:type="character" w:customStyle="1" w:styleId="KoptekstChar">
    <w:name w:val="Koptekst Char"/>
    <w:link w:val="Koptekst"/>
    <w:rsid w:val="00345B53"/>
    <w:rPr>
      <w:rFonts w:ascii="TrumpMediaeval" w:hAnsi="TrumpMediaeval"/>
      <w:spacing w:val="5"/>
      <w:sz w:val="19"/>
      <w:lang w:val="nl"/>
    </w:rPr>
  </w:style>
  <w:style w:type="paragraph" w:customStyle="1" w:styleId="OpmaakprofielKop1Arial">
    <w:name w:val="Opmaakprofiel Kop 1 + Arial"/>
    <w:basedOn w:val="Kop1"/>
    <w:rsid w:val="00345B53"/>
    <w:pPr>
      <w:tabs>
        <w:tab w:val="left" w:pos="567"/>
      </w:tabs>
    </w:pPr>
    <w:rPr>
      <w:rFonts w:ascii="Arial" w:hAnsi="Arial"/>
      <w:bCs/>
      <w:smallCaps/>
      <w:szCs w:val="28"/>
    </w:rPr>
  </w:style>
  <w:style w:type="paragraph" w:styleId="Plattetekstinspringen">
    <w:name w:val="Body Text Indent"/>
    <w:basedOn w:val="Standaard"/>
    <w:link w:val="PlattetekstinspringenChar"/>
    <w:uiPriority w:val="99"/>
    <w:unhideWhenUsed/>
    <w:rsid w:val="00E3406E"/>
    <w:pPr>
      <w:spacing w:after="120"/>
      <w:ind w:left="283"/>
    </w:pPr>
  </w:style>
  <w:style w:type="character" w:customStyle="1" w:styleId="PlattetekstinspringenChar">
    <w:name w:val="Platte tekst inspringen Char"/>
    <w:link w:val="Plattetekstinspringen"/>
    <w:uiPriority w:val="99"/>
    <w:rsid w:val="00E3406E"/>
    <w:rPr>
      <w:sz w:val="24"/>
      <w:szCs w:val="24"/>
      <w:lang w:eastAsia="en-US"/>
    </w:rPr>
  </w:style>
  <w:style w:type="paragraph" w:styleId="Ballontekst">
    <w:name w:val="Balloon Text"/>
    <w:basedOn w:val="Standaard"/>
    <w:semiHidden/>
    <w:rsid w:val="00476935"/>
    <w:rPr>
      <w:rFonts w:ascii="Tahoma" w:hAnsi="Tahoma" w:cs="Tahoma"/>
      <w:sz w:val="16"/>
      <w:szCs w:val="16"/>
    </w:rPr>
  </w:style>
  <w:style w:type="character" w:customStyle="1" w:styleId="VoettekstChar">
    <w:name w:val="Voettekst Char"/>
    <w:link w:val="Voettekst"/>
    <w:uiPriority w:val="99"/>
    <w:rsid w:val="00E076C3"/>
    <w:rPr>
      <w:rFonts w:ascii="TrumpMediaeval" w:hAnsi="TrumpMediaeval"/>
      <w:spacing w:val="5"/>
      <w:sz w:val="19"/>
      <w:lang w:val="nl"/>
    </w:rPr>
  </w:style>
  <w:style w:type="paragraph" w:styleId="Lijstalinea">
    <w:name w:val="List Paragraph"/>
    <w:basedOn w:val="Standaard"/>
    <w:uiPriority w:val="34"/>
    <w:qFormat/>
    <w:rsid w:val="007E2C77"/>
    <w:pPr>
      <w:ind w:left="720"/>
      <w:contextualSpacing/>
    </w:pPr>
  </w:style>
  <w:style w:type="character" w:styleId="Nadruk">
    <w:name w:val="Emphasis"/>
    <w:basedOn w:val="Standaardalinea-lettertype"/>
    <w:qFormat/>
    <w:rsid w:val="00B4612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7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23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4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6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0904BDA119CBE4BB021031A7B2F9B15" ma:contentTypeVersion="6" ma:contentTypeDescription="Een nieuw document maken." ma:contentTypeScope="" ma:versionID="94e5cbc71017fb6fdff656007cf627ac">
  <xsd:schema xmlns:xsd="http://www.w3.org/2001/XMLSchema" xmlns:xs="http://www.w3.org/2001/XMLSchema" xmlns:p="http://schemas.microsoft.com/office/2006/metadata/properties" xmlns:ns2="a9dd2d4e-2f85-4ecd-a8bb-47aa8016b233" targetNamespace="http://schemas.microsoft.com/office/2006/metadata/properties" ma:root="true" ma:fieldsID="dede899633f8988d601d2a83f9988139" ns2:_="">
    <xsd:import namespace="a9dd2d4e-2f85-4ecd-a8bb-47aa8016b2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dd2d4e-2f85-4ecd-a8bb-47aa8016b23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A19AF91-6DC5-0B45-B393-F9142E97589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54F5E13-4777-44CF-B59E-038D6A2ACB4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dd2d4e-2f85-4ecd-a8bb-47aa8016b23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1D743F3-E95C-456D-BA6B-0955E86004C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2AEE688-E481-4D41-91E6-AEB382A1E0F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Leeractiviteiten</vt:lpstr>
    </vt:vector>
  </TitlesOfParts>
  <Company>LOOV</Company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Leeractiviteiten</dc:title>
  <dc:creator>Cor Laming</dc:creator>
  <cp:lastModifiedBy>Shibin Pan</cp:lastModifiedBy>
  <cp:revision>13</cp:revision>
  <cp:lastPrinted>2019-07-02T09:09:00Z</cp:lastPrinted>
  <dcterms:created xsi:type="dcterms:W3CDTF">2019-07-02T09:09:00Z</dcterms:created>
  <dcterms:modified xsi:type="dcterms:W3CDTF">2024-02-16T10:07:00Z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0x01010040904BDA119CBE4BB021031A7B2F9B15</vt:lpwstr>
  </property>
</Properties>
</file>